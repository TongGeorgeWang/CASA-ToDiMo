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511E2" w14:textId="77777777" w:rsidR="00EC2086" w:rsidRDefault="00EC2086">
      <w:pPr>
        <w:spacing w:line="200" w:lineRule="exact"/>
      </w:pPr>
    </w:p>
    <w:p w14:paraId="243BC612" w14:textId="77777777" w:rsidR="00EC2086" w:rsidRDefault="00EC2086">
      <w:pPr>
        <w:spacing w:before="17" w:line="200" w:lineRule="exact"/>
      </w:pPr>
    </w:p>
    <w:p w14:paraId="242A7882" w14:textId="77777777" w:rsidR="00EC2086" w:rsidRDefault="00000000">
      <w:pPr>
        <w:spacing w:before="11" w:line="259" w:lineRule="auto"/>
        <w:ind w:left="100" w:right="222"/>
        <w:rPr>
          <w:rFonts w:ascii="Calibri" w:eastAsia="Calibri" w:hAnsi="Calibri" w:cs="Calibri"/>
          <w:sz w:val="24"/>
          <w:szCs w:val="24"/>
        </w:rPr>
      </w:pPr>
      <w:r>
        <w:rPr>
          <w:rFonts w:ascii="Calibri" w:eastAsia="Calibri" w:hAnsi="Calibri" w:cs="Calibri"/>
          <w:sz w:val="24"/>
          <w:szCs w:val="24"/>
        </w:rPr>
        <w:t>Directory setup (the folder with data just needs to be in the same working directory as the source code MATLAB files):</w:t>
      </w:r>
    </w:p>
    <w:p w14:paraId="0C5DD026" w14:textId="77777777" w:rsidR="00EC2086" w:rsidRDefault="00EC2086">
      <w:pPr>
        <w:spacing w:before="1" w:line="160" w:lineRule="exact"/>
        <w:rPr>
          <w:sz w:val="17"/>
          <w:szCs w:val="17"/>
        </w:rPr>
      </w:pPr>
    </w:p>
    <w:p w14:paraId="0606E8C5" w14:textId="77777777" w:rsidR="00EC2086" w:rsidRDefault="00000000">
      <w:pPr>
        <w:ind w:left="100"/>
      </w:pPr>
      <w:r>
        <w:pict w14:anchorId="247A3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174.75pt">
            <v:imagedata r:id="rId5" o:title=""/>
          </v:shape>
        </w:pict>
      </w:r>
    </w:p>
    <w:p w14:paraId="521C926D" w14:textId="77777777" w:rsidR="00EC2086" w:rsidRDefault="00EC2086">
      <w:pPr>
        <w:spacing w:before="1" w:line="180" w:lineRule="exact"/>
        <w:rPr>
          <w:sz w:val="19"/>
          <w:szCs w:val="19"/>
        </w:rPr>
      </w:pPr>
    </w:p>
    <w:p w14:paraId="2D2A36AA" w14:textId="77777777" w:rsidR="00EC2086" w:rsidRDefault="00000000">
      <w:pPr>
        <w:ind w:left="100"/>
        <w:rPr>
          <w:rFonts w:ascii="Calibri" w:eastAsia="Calibri" w:hAnsi="Calibri" w:cs="Calibri"/>
          <w:sz w:val="24"/>
          <w:szCs w:val="24"/>
        </w:rPr>
      </w:pPr>
      <w:r>
        <w:rPr>
          <w:rFonts w:ascii="Calibri" w:eastAsia="Calibri" w:hAnsi="Calibri" w:cs="Calibri"/>
          <w:sz w:val="24"/>
          <w:szCs w:val="24"/>
        </w:rPr>
        <w:t>Example data folder contents, for a structural ensemble of three structures:</w:t>
      </w:r>
    </w:p>
    <w:p w14:paraId="477FF425" w14:textId="77777777" w:rsidR="00EC2086" w:rsidRDefault="00EC2086">
      <w:pPr>
        <w:spacing w:line="180" w:lineRule="exact"/>
        <w:rPr>
          <w:sz w:val="19"/>
          <w:szCs w:val="19"/>
        </w:rPr>
      </w:pPr>
    </w:p>
    <w:p w14:paraId="12C607DC" w14:textId="77777777" w:rsidR="00EC2086" w:rsidRDefault="00000000">
      <w:pPr>
        <w:ind w:left="100"/>
      </w:pPr>
      <w:r>
        <w:pict w14:anchorId="00EF61CA">
          <v:shape id="_x0000_i1026" type="#_x0000_t75" style="width:111pt;height:84pt">
            <v:imagedata r:id="rId6" o:title=""/>
          </v:shape>
        </w:pict>
      </w:r>
    </w:p>
    <w:p w14:paraId="52284349" w14:textId="77777777" w:rsidR="00EC2086" w:rsidRDefault="00EC2086">
      <w:pPr>
        <w:spacing w:before="7" w:line="160" w:lineRule="exact"/>
        <w:rPr>
          <w:sz w:val="17"/>
          <w:szCs w:val="17"/>
        </w:rPr>
      </w:pPr>
    </w:p>
    <w:p w14:paraId="6DAA227B" w14:textId="77777777" w:rsidR="00EC2086" w:rsidRDefault="00000000">
      <w:pPr>
        <w:spacing w:line="258" w:lineRule="auto"/>
        <w:ind w:left="100" w:right="64"/>
        <w:rPr>
          <w:rFonts w:ascii="Calibri" w:eastAsia="Calibri" w:hAnsi="Calibri" w:cs="Calibri"/>
          <w:sz w:val="24"/>
          <w:szCs w:val="24"/>
        </w:rPr>
      </w:pPr>
      <w:r>
        <w:rPr>
          <w:rFonts w:ascii="Calibri" w:eastAsia="Calibri" w:hAnsi="Calibri" w:cs="Calibri"/>
          <w:sz w:val="24"/>
          <w:szCs w:val="24"/>
        </w:rPr>
        <w:t xml:space="preserve">The data folder just needs to contain a set of two or more files in </w:t>
      </w:r>
      <w:proofErr w:type="spellStart"/>
      <w:r>
        <w:rPr>
          <w:rFonts w:ascii="Calibri" w:eastAsia="Calibri" w:hAnsi="Calibri" w:cs="Calibri"/>
          <w:sz w:val="24"/>
          <w:szCs w:val="24"/>
        </w:rPr>
        <w:t>pdb</w:t>
      </w:r>
      <w:proofErr w:type="spellEnd"/>
      <w:r>
        <w:rPr>
          <w:rFonts w:ascii="Calibri" w:eastAsia="Calibri" w:hAnsi="Calibri" w:cs="Calibri"/>
          <w:sz w:val="24"/>
          <w:szCs w:val="24"/>
        </w:rPr>
        <w:t xml:space="preserve"> (Protein Data Bank) format. They can be RNA, protein, </w:t>
      </w:r>
      <w:proofErr w:type="gramStart"/>
      <w:r>
        <w:rPr>
          <w:rFonts w:ascii="Calibri" w:eastAsia="Calibri" w:hAnsi="Calibri" w:cs="Calibri"/>
          <w:sz w:val="24"/>
          <w:szCs w:val="24"/>
        </w:rPr>
        <w:t>poly(</w:t>
      </w:r>
      <w:proofErr w:type="gramEnd"/>
      <w:r>
        <w:rPr>
          <w:rFonts w:ascii="Calibri" w:eastAsia="Calibri" w:hAnsi="Calibri" w:cs="Calibri"/>
          <w:sz w:val="24"/>
          <w:szCs w:val="24"/>
        </w:rPr>
        <w:t xml:space="preserve">ADP-ribose), or already-coarse-grained. Note that </w:t>
      </w:r>
      <w:proofErr w:type="spellStart"/>
      <w:r>
        <w:rPr>
          <w:rFonts w:ascii="Calibri" w:eastAsia="Calibri" w:hAnsi="Calibri" w:cs="Calibri"/>
          <w:sz w:val="24"/>
          <w:szCs w:val="24"/>
        </w:rPr>
        <w:t>pdbx</w:t>
      </w:r>
      <w:proofErr w:type="spellEnd"/>
      <w:r>
        <w:rPr>
          <w:rFonts w:ascii="Calibri" w:eastAsia="Calibri" w:hAnsi="Calibri" w:cs="Calibri"/>
          <w:sz w:val="24"/>
          <w:szCs w:val="24"/>
        </w:rPr>
        <w:t xml:space="preserve"> or </w:t>
      </w:r>
      <w:proofErr w:type="spellStart"/>
      <w:r>
        <w:rPr>
          <w:rFonts w:ascii="Calibri" w:eastAsia="Calibri" w:hAnsi="Calibri" w:cs="Calibri"/>
          <w:sz w:val="24"/>
          <w:szCs w:val="24"/>
        </w:rPr>
        <w:t>cif</w:t>
      </w:r>
      <w:proofErr w:type="spellEnd"/>
      <w:r>
        <w:rPr>
          <w:rFonts w:ascii="Calibri" w:eastAsia="Calibri" w:hAnsi="Calibri" w:cs="Calibri"/>
          <w:sz w:val="24"/>
          <w:szCs w:val="24"/>
        </w:rPr>
        <w:t xml:space="preserve"> format may not work, but these can be easily converted into </w:t>
      </w:r>
      <w:proofErr w:type="spellStart"/>
      <w:r>
        <w:rPr>
          <w:rFonts w:ascii="Calibri" w:eastAsia="Calibri" w:hAnsi="Calibri" w:cs="Calibri"/>
          <w:sz w:val="24"/>
          <w:szCs w:val="24"/>
        </w:rPr>
        <w:t>pdb</w:t>
      </w:r>
      <w:proofErr w:type="spellEnd"/>
      <w:r>
        <w:rPr>
          <w:rFonts w:ascii="Calibri" w:eastAsia="Calibri" w:hAnsi="Calibri" w:cs="Calibri"/>
          <w:sz w:val="24"/>
          <w:szCs w:val="24"/>
        </w:rPr>
        <w:t xml:space="preserve"> format through other programs.</w:t>
      </w:r>
    </w:p>
    <w:p w14:paraId="32F9B628" w14:textId="77777777" w:rsidR="00EC2086" w:rsidRDefault="00EC2086">
      <w:pPr>
        <w:spacing w:line="200" w:lineRule="exact"/>
      </w:pPr>
    </w:p>
    <w:p w14:paraId="30CDDE8B" w14:textId="77777777" w:rsidR="00EC2086" w:rsidRDefault="00EC2086">
      <w:pPr>
        <w:spacing w:line="200" w:lineRule="exact"/>
      </w:pPr>
    </w:p>
    <w:p w14:paraId="64DF554F" w14:textId="77777777" w:rsidR="00EC2086" w:rsidRDefault="00EC2086">
      <w:pPr>
        <w:spacing w:before="1" w:line="240" w:lineRule="exact"/>
        <w:rPr>
          <w:sz w:val="24"/>
          <w:szCs w:val="24"/>
        </w:rPr>
      </w:pPr>
    </w:p>
    <w:p w14:paraId="66D8973B" w14:textId="77777777" w:rsidR="00EC2086" w:rsidRDefault="00000000">
      <w:pPr>
        <w:spacing w:line="258" w:lineRule="auto"/>
        <w:ind w:left="100" w:right="510"/>
        <w:rPr>
          <w:rFonts w:ascii="Calibri" w:eastAsia="Calibri" w:hAnsi="Calibri" w:cs="Calibri"/>
          <w:sz w:val="24"/>
          <w:szCs w:val="24"/>
        </w:rPr>
      </w:pPr>
      <w:r>
        <w:rPr>
          <w:rFonts w:ascii="Calibri" w:eastAsia="Calibri" w:hAnsi="Calibri" w:cs="Calibri"/>
          <w:sz w:val="24"/>
          <w:szCs w:val="24"/>
        </w:rPr>
        <w:t>The hub script is “</w:t>
      </w:r>
      <w:proofErr w:type="spellStart"/>
      <w:r>
        <w:rPr>
          <w:rFonts w:ascii="Calibri" w:eastAsia="Calibri" w:hAnsi="Calibri" w:cs="Calibri"/>
          <w:b/>
          <w:i/>
          <w:sz w:val="24"/>
          <w:szCs w:val="24"/>
        </w:rPr>
        <w:t>classAverageDisordered.m</w:t>
      </w:r>
      <w:proofErr w:type="spellEnd"/>
      <w:r>
        <w:rPr>
          <w:rFonts w:ascii="Calibri" w:eastAsia="Calibri" w:hAnsi="Calibri" w:cs="Calibri"/>
          <w:sz w:val="24"/>
          <w:szCs w:val="24"/>
        </w:rPr>
        <w:t>” – this is the only script that you should need to interact with. Open it in MATLAB. In the first lines of the script after the initial documentation notes there is a set of modifiable input parameters that should be considered and changed accordingly before running the program:</w:t>
      </w:r>
    </w:p>
    <w:p w14:paraId="1E2EA2FA" w14:textId="77777777" w:rsidR="00EC2086" w:rsidRDefault="00EC2086">
      <w:pPr>
        <w:spacing w:before="2" w:line="160" w:lineRule="exact"/>
        <w:rPr>
          <w:sz w:val="17"/>
          <w:szCs w:val="17"/>
        </w:rPr>
      </w:pPr>
    </w:p>
    <w:p w14:paraId="7E2F23EA" w14:textId="77777777" w:rsidR="00EC2086" w:rsidRDefault="00000000">
      <w:pPr>
        <w:spacing w:line="258" w:lineRule="auto"/>
        <w:ind w:left="100" w:right="782"/>
        <w:rPr>
          <w:rFonts w:ascii="Courier New" w:eastAsia="Courier New" w:hAnsi="Courier New" w:cs="Courier New"/>
          <w:sz w:val="22"/>
          <w:szCs w:val="22"/>
        </w:rPr>
      </w:pPr>
      <w:proofErr w:type="spellStart"/>
      <w:r>
        <w:rPr>
          <w:rFonts w:ascii="Courier New" w:eastAsia="Courier New" w:hAnsi="Courier New" w:cs="Courier New"/>
          <w:sz w:val="22"/>
          <w:szCs w:val="22"/>
        </w:rPr>
        <w:t>folderName</w:t>
      </w:r>
      <w:proofErr w:type="spellEnd"/>
      <w:r>
        <w:rPr>
          <w:rFonts w:ascii="Courier New" w:eastAsia="Courier New" w:hAnsi="Courier New" w:cs="Courier New"/>
          <w:sz w:val="22"/>
          <w:szCs w:val="22"/>
        </w:rPr>
        <w:t>: This is the name of the folder within the source code directory that contains the PDBs that make up the conformational ensemble to be processed.</w:t>
      </w:r>
    </w:p>
    <w:p w14:paraId="7181B2B4" w14:textId="77777777" w:rsidR="00EC2086" w:rsidRDefault="00EC2086">
      <w:pPr>
        <w:spacing w:before="1" w:line="160" w:lineRule="exact"/>
        <w:rPr>
          <w:sz w:val="16"/>
          <w:szCs w:val="16"/>
        </w:rPr>
      </w:pPr>
    </w:p>
    <w:p w14:paraId="17B19669" w14:textId="77777777" w:rsidR="00EC2086" w:rsidRDefault="00000000">
      <w:pPr>
        <w:spacing w:line="258" w:lineRule="auto"/>
        <w:ind w:left="100" w:right="518"/>
        <w:rPr>
          <w:rFonts w:ascii="Courier New" w:eastAsia="Courier New" w:hAnsi="Courier New" w:cs="Courier New"/>
          <w:sz w:val="22"/>
          <w:szCs w:val="22"/>
        </w:rPr>
        <w:sectPr w:rsidR="00EC2086">
          <w:type w:val="continuous"/>
          <w:pgSz w:w="12240" w:h="15840"/>
          <w:pgMar w:top="1480" w:right="1400" w:bottom="280" w:left="1340" w:header="720" w:footer="720" w:gutter="0"/>
          <w:cols w:space="720"/>
        </w:sectPr>
      </w:pPr>
      <w:proofErr w:type="spellStart"/>
      <w:r>
        <w:rPr>
          <w:rFonts w:ascii="Courier New" w:eastAsia="Courier New" w:hAnsi="Courier New" w:cs="Courier New"/>
          <w:sz w:val="22"/>
          <w:szCs w:val="22"/>
        </w:rPr>
        <w:t>rmsdThreshold</w:t>
      </w:r>
      <w:proofErr w:type="spellEnd"/>
      <w:r>
        <w:rPr>
          <w:rFonts w:ascii="Courier New" w:eastAsia="Courier New" w:hAnsi="Courier New" w:cs="Courier New"/>
          <w:sz w:val="22"/>
          <w:szCs w:val="22"/>
        </w:rPr>
        <w:t>: Threshold RMSD value (in Angstroms) for two macromolecules to be considered "connected"; set=0 for program to determine this value for you via optimization of a graph "</w:t>
      </w:r>
      <w:proofErr w:type="spellStart"/>
      <w:r>
        <w:rPr>
          <w:rFonts w:ascii="Courier New" w:eastAsia="Courier New" w:hAnsi="Courier New" w:cs="Courier New"/>
          <w:sz w:val="22"/>
          <w:szCs w:val="22"/>
        </w:rPr>
        <w:t>Okayness</w:t>
      </w:r>
      <w:proofErr w:type="spellEnd"/>
      <w:r>
        <w:rPr>
          <w:rFonts w:ascii="Courier New" w:eastAsia="Courier New" w:hAnsi="Courier New" w:cs="Courier New"/>
          <w:sz w:val="22"/>
          <w:szCs w:val="22"/>
        </w:rPr>
        <w:t xml:space="preserve">" metric. It is often good to run first with this set=0 to find a ballpark </w:t>
      </w:r>
      <w:proofErr w:type="spellStart"/>
      <w:r>
        <w:rPr>
          <w:rFonts w:ascii="Courier New" w:eastAsia="Courier New" w:hAnsi="Courier New" w:cs="Courier New"/>
          <w:sz w:val="22"/>
          <w:szCs w:val="22"/>
        </w:rPr>
        <w:t>rmsdThreshold</w:t>
      </w:r>
      <w:proofErr w:type="spellEnd"/>
      <w:r>
        <w:rPr>
          <w:rFonts w:ascii="Courier New" w:eastAsia="Courier New" w:hAnsi="Courier New" w:cs="Courier New"/>
          <w:sz w:val="22"/>
          <w:szCs w:val="22"/>
        </w:rPr>
        <w:t xml:space="preserve"> value and tweak it from there.</w:t>
      </w:r>
    </w:p>
    <w:p w14:paraId="12E3E6BB" w14:textId="77777777" w:rsidR="00EC2086" w:rsidRDefault="00000000">
      <w:pPr>
        <w:spacing w:before="79" w:line="258" w:lineRule="auto"/>
        <w:ind w:left="100" w:right="312"/>
        <w:jc w:val="both"/>
        <w:rPr>
          <w:rFonts w:ascii="Courier New" w:eastAsia="Courier New" w:hAnsi="Courier New" w:cs="Courier New"/>
          <w:sz w:val="22"/>
          <w:szCs w:val="22"/>
        </w:rPr>
      </w:pPr>
      <w:proofErr w:type="spellStart"/>
      <w:r>
        <w:rPr>
          <w:rFonts w:ascii="Courier New" w:eastAsia="Courier New" w:hAnsi="Courier New" w:cs="Courier New"/>
          <w:sz w:val="22"/>
          <w:szCs w:val="22"/>
        </w:rPr>
        <w:lastRenderedPageBreak/>
        <w:t>nKmeans</w:t>
      </w:r>
      <w:proofErr w:type="spellEnd"/>
      <w:r>
        <w:rPr>
          <w:rFonts w:ascii="Courier New" w:eastAsia="Courier New" w:hAnsi="Courier New" w:cs="Courier New"/>
          <w:sz w:val="22"/>
          <w:szCs w:val="22"/>
        </w:rPr>
        <w:t xml:space="preserve">: Number of clusters to use for final K-means on the node/edge graph; set to 0 and the program will do a search between </w:t>
      </w:r>
      <w:proofErr w:type="spellStart"/>
      <w:r>
        <w:rPr>
          <w:rFonts w:ascii="Courier New" w:eastAsia="Courier New" w:hAnsi="Courier New" w:cs="Courier New"/>
          <w:sz w:val="22"/>
          <w:szCs w:val="22"/>
        </w:rPr>
        <w:t>nKmeans</w:t>
      </w:r>
      <w:proofErr w:type="spellEnd"/>
      <w:r>
        <w:rPr>
          <w:rFonts w:ascii="Courier New" w:eastAsia="Courier New" w:hAnsi="Courier New" w:cs="Courier New"/>
          <w:sz w:val="22"/>
          <w:szCs w:val="22"/>
        </w:rPr>
        <w:t xml:space="preserve">=2-20 and choose </w:t>
      </w:r>
      <w:proofErr w:type="spellStart"/>
      <w:r>
        <w:rPr>
          <w:rFonts w:ascii="Courier New" w:eastAsia="Courier New" w:hAnsi="Courier New" w:cs="Courier New"/>
          <w:sz w:val="22"/>
          <w:szCs w:val="22"/>
        </w:rPr>
        <w:t>nKmeans</w:t>
      </w:r>
      <w:proofErr w:type="spellEnd"/>
      <w:r>
        <w:rPr>
          <w:rFonts w:ascii="Courier New" w:eastAsia="Courier New" w:hAnsi="Courier New" w:cs="Courier New"/>
          <w:sz w:val="22"/>
          <w:szCs w:val="22"/>
        </w:rPr>
        <w:t xml:space="preserve"> that maximizes the average silhouette</w:t>
      </w:r>
    </w:p>
    <w:p w14:paraId="4C174A55" w14:textId="77777777" w:rsidR="00EC2086" w:rsidRDefault="00EC2086">
      <w:pPr>
        <w:spacing w:before="1" w:line="160" w:lineRule="exact"/>
        <w:rPr>
          <w:sz w:val="16"/>
          <w:szCs w:val="16"/>
        </w:rPr>
      </w:pPr>
    </w:p>
    <w:p w14:paraId="348B73C6" w14:textId="77777777" w:rsidR="00EC2086" w:rsidRDefault="00000000">
      <w:pPr>
        <w:spacing w:line="258" w:lineRule="auto"/>
        <w:ind w:left="100" w:right="577"/>
        <w:rPr>
          <w:rFonts w:ascii="Courier New" w:eastAsia="Courier New" w:hAnsi="Courier New" w:cs="Courier New"/>
          <w:sz w:val="22"/>
          <w:szCs w:val="22"/>
        </w:rPr>
      </w:pPr>
      <w:r>
        <w:rPr>
          <w:rFonts w:ascii="Courier New" w:eastAsia="Courier New" w:hAnsi="Courier New" w:cs="Courier New"/>
          <w:sz w:val="22"/>
          <w:szCs w:val="22"/>
        </w:rPr>
        <w:t>species: Either 'RNA', 'protein', 'PAR' (</w:t>
      </w:r>
      <w:proofErr w:type="gramStart"/>
      <w:r>
        <w:rPr>
          <w:rFonts w:ascii="Courier New" w:eastAsia="Courier New" w:hAnsi="Courier New" w:cs="Courier New"/>
          <w:sz w:val="22"/>
          <w:szCs w:val="22"/>
        </w:rPr>
        <w:t>poly(</w:t>
      </w:r>
      <w:proofErr w:type="gramEnd"/>
      <w:r>
        <w:rPr>
          <w:rFonts w:ascii="Courier New" w:eastAsia="Courier New" w:hAnsi="Courier New" w:cs="Courier New"/>
          <w:sz w:val="22"/>
          <w:szCs w:val="22"/>
        </w:rPr>
        <w:t>ADP-ribose)), or 'CG' (already coarse grained from previous program)</w:t>
      </w:r>
    </w:p>
    <w:p w14:paraId="64E5450D" w14:textId="77777777" w:rsidR="00EC2086" w:rsidRDefault="00EC2086">
      <w:pPr>
        <w:spacing w:before="1" w:line="160" w:lineRule="exact"/>
        <w:rPr>
          <w:sz w:val="16"/>
          <w:szCs w:val="16"/>
        </w:rPr>
      </w:pPr>
    </w:p>
    <w:p w14:paraId="4A96E08F" w14:textId="77777777" w:rsidR="00EC2086" w:rsidRDefault="00000000">
      <w:pPr>
        <w:spacing w:line="258" w:lineRule="auto"/>
        <w:ind w:left="100" w:right="314"/>
        <w:rPr>
          <w:rFonts w:ascii="Courier New" w:eastAsia="Courier New" w:hAnsi="Courier New" w:cs="Courier New"/>
          <w:sz w:val="22"/>
          <w:szCs w:val="22"/>
        </w:rPr>
      </w:pPr>
      <w:proofErr w:type="spellStart"/>
      <w:r>
        <w:rPr>
          <w:rFonts w:ascii="Courier New" w:eastAsia="Courier New" w:hAnsi="Courier New" w:cs="Courier New"/>
          <w:sz w:val="22"/>
          <w:szCs w:val="22"/>
        </w:rPr>
        <w:t>spatialVarUpperLim</w:t>
      </w:r>
      <w:proofErr w:type="spellEnd"/>
      <w:r>
        <w:rPr>
          <w:rFonts w:ascii="Courier New" w:eastAsia="Courier New" w:hAnsi="Courier New" w:cs="Courier New"/>
          <w:sz w:val="22"/>
          <w:szCs w:val="22"/>
        </w:rPr>
        <w:t xml:space="preserve">: How high to set the </w:t>
      </w:r>
      <w:proofErr w:type="spellStart"/>
      <w:r>
        <w:rPr>
          <w:rFonts w:ascii="Courier New" w:eastAsia="Courier New" w:hAnsi="Courier New" w:cs="Courier New"/>
          <w:sz w:val="22"/>
          <w:szCs w:val="22"/>
        </w:rPr>
        <w:t>colorbar</w:t>
      </w:r>
      <w:proofErr w:type="spellEnd"/>
      <w:r>
        <w:rPr>
          <w:rFonts w:ascii="Courier New" w:eastAsia="Courier New" w:hAnsi="Courier New" w:cs="Courier New"/>
          <w:sz w:val="22"/>
          <w:szCs w:val="22"/>
        </w:rPr>
        <w:t xml:space="preserve"> when visualizing the classed averaged conformers (just a visual thing); 100 by default</w:t>
      </w:r>
    </w:p>
    <w:p w14:paraId="1931A9D0" w14:textId="77777777" w:rsidR="00EC2086" w:rsidRDefault="00EC2086">
      <w:pPr>
        <w:spacing w:before="8" w:line="140" w:lineRule="exact"/>
        <w:rPr>
          <w:sz w:val="15"/>
          <w:szCs w:val="15"/>
        </w:rPr>
      </w:pPr>
    </w:p>
    <w:p w14:paraId="214C5E91" w14:textId="77777777" w:rsidR="00EC2086" w:rsidRDefault="00000000">
      <w:pPr>
        <w:spacing w:line="259" w:lineRule="auto"/>
        <w:ind w:left="100" w:right="314"/>
        <w:rPr>
          <w:rFonts w:ascii="Courier New" w:eastAsia="Courier New" w:hAnsi="Courier New" w:cs="Courier New"/>
          <w:sz w:val="22"/>
          <w:szCs w:val="22"/>
        </w:rPr>
      </w:pPr>
      <w:proofErr w:type="spellStart"/>
      <w:r>
        <w:rPr>
          <w:rFonts w:ascii="Courier New" w:eastAsia="Courier New" w:hAnsi="Courier New" w:cs="Courier New"/>
          <w:sz w:val="22"/>
          <w:szCs w:val="22"/>
        </w:rPr>
        <w:t>PARtrueOrder</w:t>
      </w:r>
      <w:proofErr w:type="spellEnd"/>
      <w:r>
        <w:rPr>
          <w:rFonts w:ascii="Courier New" w:eastAsia="Courier New" w:hAnsi="Courier New" w:cs="Courier New"/>
          <w:sz w:val="22"/>
          <w:szCs w:val="22"/>
        </w:rPr>
        <w:t xml:space="preserve">: Only need to consider this if species='PAR', elsewise this variable does not matter. Sometimes in PAR PDBs the order of the subunits gets </w:t>
      </w:r>
      <w:proofErr w:type="gramStart"/>
      <w:r>
        <w:rPr>
          <w:rFonts w:ascii="Courier New" w:eastAsia="Courier New" w:hAnsi="Courier New" w:cs="Courier New"/>
          <w:sz w:val="22"/>
          <w:szCs w:val="22"/>
        </w:rPr>
        <w:t>scrambled</w:t>
      </w:r>
      <w:proofErr w:type="gramEnd"/>
      <w:r>
        <w:rPr>
          <w:rFonts w:ascii="Courier New" w:eastAsia="Courier New" w:hAnsi="Courier New" w:cs="Courier New"/>
          <w:sz w:val="22"/>
          <w:szCs w:val="22"/>
        </w:rPr>
        <w:t xml:space="preserve"> and you need to manually look in the </w:t>
      </w:r>
      <w:proofErr w:type="spellStart"/>
      <w:r>
        <w:rPr>
          <w:rFonts w:ascii="Courier New" w:eastAsia="Courier New" w:hAnsi="Courier New" w:cs="Courier New"/>
          <w:sz w:val="22"/>
          <w:szCs w:val="22"/>
        </w:rPr>
        <w:t>pdb</w:t>
      </w:r>
      <w:proofErr w:type="spellEnd"/>
      <w:r>
        <w:rPr>
          <w:rFonts w:ascii="Courier New" w:eastAsia="Courier New" w:hAnsi="Courier New" w:cs="Courier New"/>
          <w:sz w:val="22"/>
          <w:szCs w:val="22"/>
        </w:rPr>
        <w:t xml:space="preserve"> and enter correct subunit order.</w:t>
      </w:r>
    </w:p>
    <w:p w14:paraId="09D49787" w14:textId="77777777" w:rsidR="00EC2086" w:rsidRDefault="00EC2086">
      <w:pPr>
        <w:spacing w:before="7" w:line="140" w:lineRule="exact"/>
        <w:rPr>
          <w:sz w:val="15"/>
          <w:szCs w:val="15"/>
        </w:rPr>
      </w:pPr>
    </w:p>
    <w:p w14:paraId="3BC5C805" w14:textId="3261274B" w:rsidR="00EC2086" w:rsidRDefault="00000000">
      <w:pPr>
        <w:spacing w:line="259" w:lineRule="auto"/>
        <w:ind w:left="100" w:right="182"/>
        <w:rPr>
          <w:rFonts w:ascii="Courier New" w:eastAsia="Courier New" w:hAnsi="Courier New" w:cs="Courier New"/>
          <w:sz w:val="22"/>
          <w:szCs w:val="22"/>
        </w:rPr>
      </w:pPr>
      <w:proofErr w:type="spellStart"/>
      <w:r>
        <w:rPr>
          <w:rFonts w:ascii="Courier New" w:eastAsia="Courier New" w:hAnsi="Courier New" w:cs="Courier New"/>
          <w:sz w:val="22"/>
          <w:szCs w:val="22"/>
        </w:rPr>
        <w:t>rmsdThresholdSearchRange</w:t>
      </w:r>
      <w:proofErr w:type="spellEnd"/>
      <w:r>
        <w:rPr>
          <w:rFonts w:ascii="Courier New" w:eastAsia="Courier New" w:hAnsi="Courier New" w:cs="Courier New"/>
          <w:sz w:val="22"/>
          <w:szCs w:val="22"/>
        </w:rPr>
        <w:t xml:space="preserve"> = (1:0.1:20): The range of RMSD values that will be tried if </w:t>
      </w:r>
      <w:proofErr w:type="spellStart"/>
      <w:r>
        <w:rPr>
          <w:rFonts w:ascii="Courier New" w:eastAsia="Courier New" w:hAnsi="Courier New" w:cs="Courier New"/>
          <w:sz w:val="22"/>
          <w:szCs w:val="22"/>
        </w:rPr>
        <w:t>rmsdThreshold</w:t>
      </w:r>
      <w:proofErr w:type="spellEnd"/>
      <w:r>
        <w:rPr>
          <w:rFonts w:ascii="Courier New" w:eastAsia="Courier New" w:hAnsi="Courier New" w:cs="Courier New"/>
          <w:sz w:val="22"/>
          <w:szCs w:val="22"/>
        </w:rPr>
        <w:t>=0 (in An</w:t>
      </w:r>
      <w:r w:rsidR="000F3868">
        <w:rPr>
          <w:rFonts w:ascii="Courier New" w:eastAsia="Courier New" w:hAnsi="Courier New" w:cs="Courier New"/>
          <w:sz w:val="22"/>
          <w:szCs w:val="22"/>
        </w:rPr>
        <w:t>g</w:t>
      </w:r>
      <w:r>
        <w:rPr>
          <w:rFonts w:ascii="Courier New" w:eastAsia="Courier New" w:hAnsi="Courier New" w:cs="Courier New"/>
          <w:sz w:val="22"/>
          <w:szCs w:val="22"/>
        </w:rPr>
        <w:t>stroms); this does not usually need to be changed unless you fail to find an optimal value during the optimization</w:t>
      </w:r>
    </w:p>
    <w:p w14:paraId="2D974794" w14:textId="77777777" w:rsidR="00EC2086" w:rsidRDefault="00EC2086">
      <w:pPr>
        <w:spacing w:before="1" w:line="140" w:lineRule="exact"/>
        <w:rPr>
          <w:sz w:val="15"/>
          <w:szCs w:val="15"/>
        </w:rPr>
      </w:pPr>
    </w:p>
    <w:p w14:paraId="1FA1B17D" w14:textId="77777777" w:rsidR="00EC2086" w:rsidRDefault="00000000">
      <w:pPr>
        <w:ind w:left="100"/>
        <w:rPr>
          <w:rFonts w:ascii="Calibri" w:eastAsia="Calibri" w:hAnsi="Calibri" w:cs="Calibri"/>
          <w:sz w:val="24"/>
          <w:szCs w:val="24"/>
        </w:rPr>
      </w:pPr>
      <w:r>
        <w:rPr>
          <w:rFonts w:ascii="Calibri" w:eastAsia="Calibri" w:hAnsi="Calibri" w:cs="Calibri"/>
          <w:sz w:val="24"/>
          <w:szCs w:val="24"/>
        </w:rPr>
        <w:t>Example of what this looks like in the script:</w:t>
      </w:r>
    </w:p>
    <w:p w14:paraId="1922CF25" w14:textId="77777777" w:rsidR="00EC2086" w:rsidRDefault="00EC2086">
      <w:pPr>
        <w:spacing w:line="180" w:lineRule="exact"/>
        <w:rPr>
          <w:sz w:val="19"/>
          <w:szCs w:val="19"/>
        </w:rPr>
      </w:pPr>
    </w:p>
    <w:p w14:paraId="677183E6" w14:textId="77777777" w:rsidR="00EC2086" w:rsidRDefault="00411FDB">
      <w:pPr>
        <w:ind w:left="100"/>
      </w:pPr>
      <w:r>
        <w:pict w14:anchorId="7A873794">
          <v:shape id="_x0000_i1027" type="#_x0000_t75" style="width:468pt;height:183pt">
            <v:imagedata r:id="rId7" o:title=""/>
          </v:shape>
        </w:pict>
      </w:r>
    </w:p>
    <w:p w14:paraId="08DDF702" w14:textId="77777777" w:rsidR="00EC2086" w:rsidRDefault="00EC2086">
      <w:pPr>
        <w:spacing w:before="3" w:line="180" w:lineRule="exact"/>
        <w:rPr>
          <w:sz w:val="18"/>
          <w:szCs w:val="18"/>
        </w:rPr>
      </w:pPr>
    </w:p>
    <w:p w14:paraId="4659C325" w14:textId="77777777" w:rsidR="00EC2086" w:rsidRDefault="00000000">
      <w:pPr>
        <w:spacing w:line="259" w:lineRule="auto"/>
        <w:ind w:left="100" w:right="286"/>
        <w:rPr>
          <w:rFonts w:ascii="Calibri" w:eastAsia="Calibri" w:hAnsi="Calibri" w:cs="Calibri"/>
          <w:sz w:val="24"/>
          <w:szCs w:val="24"/>
        </w:rPr>
      </w:pPr>
      <w:r>
        <w:rPr>
          <w:rFonts w:ascii="Calibri" w:eastAsia="Calibri" w:hAnsi="Calibri" w:cs="Calibri"/>
          <w:sz w:val="24"/>
          <w:szCs w:val="24"/>
        </w:rPr>
        <w:t>Once you are satisfied with these input variables, RUN the "</w:t>
      </w:r>
      <w:proofErr w:type="spellStart"/>
      <w:r>
        <w:rPr>
          <w:rFonts w:ascii="Calibri" w:eastAsia="Calibri" w:hAnsi="Calibri" w:cs="Calibri"/>
          <w:sz w:val="24"/>
          <w:szCs w:val="24"/>
        </w:rPr>
        <w:t>classAveragingDisordered.m</w:t>
      </w:r>
      <w:proofErr w:type="spellEnd"/>
      <w:r>
        <w:rPr>
          <w:rFonts w:ascii="Calibri" w:eastAsia="Calibri" w:hAnsi="Calibri" w:cs="Calibri"/>
          <w:sz w:val="24"/>
          <w:szCs w:val="24"/>
        </w:rPr>
        <w:t>" script (hit the play button at the top when in the “Editor” tab or press F5).</w:t>
      </w:r>
    </w:p>
    <w:p w14:paraId="7CA03DDA" w14:textId="77777777" w:rsidR="00EC2086" w:rsidRDefault="00EC2086">
      <w:pPr>
        <w:spacing w:line="200" w:lineRule="exact"/>
      </w:pPr>
    </w:p>
    <w:p w14:paraId="2A71C51D" w14:textId="77777777" w:rsidR="00EC2086" w:rsidRDefault="00EC2086">
      <w:pPr>
        <w:spacing w:line="200" w:lineRule="exact"/>
      </w:pPr>
    </w:p>
    <w:p w14:paraId="69A3B92F" w14:textId="77777777" w:rsidR="00EC2086" w:rsidRDefault="00EC2086">
      <w:pPr>
        <w:spacing w:line="240" w:lineRule="exact"/>
        <w:rPr>
          <w:sz w:val="24"/>
          <w:szCs w:val="24"/>
        </w:rPr>
      </w:pPr>
    </w:p>
    <w:p w14:paraId="49041D23" w14:textId="5CFBB68E" w:rsidR="00EC2086" w:rsidRDefault="00000000">
      <w:pPr>
        <w:spacing w:line="258" w:lineRule="auto"/>
        <w:ind w:left="100" w:right="125"/>
        <w:rPr>
          <w:rFonts w:ascii="Calibri" w:eastAsia="Calibri" w:hAnsi="Calibri" w:cs="Calibri"/>
          <w:sz w:val="24"/>
          <w:szCs w:val="24"/>
        </w:rPr>
        <w:sectPr w:rsidR="00EC2086">
          <w:pgSz w:w="12240" w:h="15840"/>
          <w:pgMar w:top="1360" w:right="1340" w:bottom="280" w:left="1340" w:header="720" w:footer="720" w:gutter="0"/>
          <w:cols w:space="720"/>
        </w:sectPr>
      </w:pPr>
      <w:r>
        <w:rPr>
          <w:rFonts w:ascii="Calibri" w:eastAsia="Calibri" w:hAnsi="Calibri" w:cs="Calibri"/>
          <w:sz w:val="24"/>
          <w:szCs w:val="24"/>
        </w:rPr>
        <w:t xml:space="preserve">The bulk of the computational time is spent aligning every pair of PDB structures and calculating RMSDs. The computation scales as the number of structures squared - an ensemble of 100 structures (a common magnitude for the size of a disordered macromolecular ensemble) of small-medium sized macromolecules may take ~20 minutes to perform this calculation – in this case 50 structures, for example, would thus take around 5 minutes and 500 structures around 8 hours. </w:t>
      </w:r>
      <w:r w:rsidR="00E3254F">
        <w:rPr>
          <w:rFonts w:ascii="Calibri" w:eastAsia="Calibri" w:hAnsi="Calibri" w:cs="Calibri"/>
          <w:sz w:val="24"/>
          <w:szCs w:val="24"/>
        </w:rPr>
        <w:t xml:space="preserve">If the Parallel Computing Toolbox is </w:t>
      </w:r>
      <w:proofErr w:type="gramStart"/>
      <w:r w:rsidR="00E3254F">
        <w:rPr>
          <w:rFonts w:ascii="Calibri" w:eastAsia="Calibri" w:hAnsi="Calibri" w:cs="Calibri"/>
          <w:sz w:val="24"/>
          <w:szCs w:val="24"/>
        </w:rPr>
        <w:t>installed</w:t>
      </w:r>
      <w:proofErr w:type="gramEnd"/>
      <w:r w:rsidR="00E3254F">
        <w:rPr>
          <w:rFonts w:ascii="Calibri" w:eastAsia="Calibri" w:hAnsi="Calibri" w:cs="Calibri"/>
          <w:sz w:val="24"/>
          <w:szCs w:val="24"/>
        </w:rPr>
        <w:t xml:space="preserve"> then it will go faster. </w:t>
      </w:r>
    </w:p>
    <w:p w14:paraId="3DDE921E" w14:textId="77777777" w:rsidR="00EC2086" w:rsidRDefault="00EC2086">
      <w:pPr>
        <w:spacing w:line="200" w:lineRule="exact"/>
      </w:pPr>
    </w:p>
    <w:p w14:paraId="1E9870E7" w14:textId="77777777" w:rsidR="00EC2086" w:rsidRDefault="00EC2086">
      <w:pPr>
        <w:spacing w:before="17" w:line="200" w:lineRule="exact"/>
      </w:pPr>
    </w:p>
    <w:p w14:paraId="593005E3" w14:textId="77777777" w:rsidR="00EC2086" w:rsidRDefault="00000000">
      <w:pPr>
        <w:spacing w:before="11" w:line="259" w:lineRule="auto"/>
        <w:ind w:left="100" w:right="567"/>
        <w:rPr>
          <w:rFonts w:ascii="Calibri" w:eastAsia="Calibri" w:hAnsi="Calibri" w:cs="Calibri"/>
          <w:sz w:val="24"/>
          <w:szCs w:val="24"/>
        </w:rPr>
      </w:pPr>
      <w:r>
        <w:rPr>
          <w:rFonts w:ascii="Calibri" w:eastAsia="Calibri" w:hAnsi="Calibri" w:cs="Calibri"/>
          <w:sz w:val="24"/>
          <w:szCs w:val="24"/>
        </w:rPr>
        <w:t>All results will be saved in a subfolder called 'outputs', which the program will create in the working directory.</w:t>
      </w:r>
    </w:p>
    <w:p w14:paraId="225EC99B" w14:textId="77777777" w:rsidR="00EC2086" w:rsidRDefault="00EC2086">
      <w:pPr>
        <w:spacing w:line="200" w:lineRule="exact"/>
      </w:pPr>
    </w:p>
    <w:p w14:paraId="2969079E" w14:textId="77777777" w:rsidR="00EC2086" w:rsidRDefault="00EC2086">
      <w:pPr>
        <w:spacing w:line="200" w:lineRule="exact"/>
      </w:pPr>
    </w:p>
    <w:p w14:paraId="3D55F6BD" w14:textId="77777777" w:rsidR="00EC2086" w:rsidRDefault="00EC2086">
      <w:pPr>
        <w:spacing w:line="240" w:lineRule="exact"/>
        <w:rPr>
          <w:sz w:val="24"/>
          <w:szCs w:val="24"/>
        </w:rPr>
      </w:pPr>
    </w:p>
    <w:p w14:paraId="25E78F4C" w14:textId="77777777" w:rsidR="00EC2086" w:rsidRDefault="00000000">
      <w:pPr>
        <w:ind w:left="100"/>
        <w:rPr>
          <w:rFonts w:ascii="Calibri" w:eastAsia="Calibri" w:hAnsi="Calibri" w:cs="Calibri"/>
          <w:sz w:val="24"/>
          <w:szCs w:val="24"/>
        </w:rPr>
      </w:pPr>
      <w:r>
        <w:rPr>
          <w:rFonts w:ascii="Calibri" w:eastAsia="Calibri" w:hAnsi="Calibri" w:cs="Calibri"/>
          <w:b/>
          <w:sz w:val="24"/>
          <w:szCs w:val="24"/>
        </w:rPr>
        <w:t>Example results</w:t>
      </w:r>
    </w:p>
    <w:p w14:paraId="3F7119E5" w14:textId="77777777" w:rsidR="00EC2086" w:rsidRDefault="00EC2086">
      <w:pPr>
        <w:spacing w:before="2" w:line="180" w:lineRule="exact"/>
        <w:rPr>
          <w:sz w:val="18"/>
          <w:szCs w:val="18"/>
        </w:rPr>
      </w:pPr>
    </w:p>
    <w:p w14:paraId="70FB4460" w14:textId="77777777" w:rsidR="00EC2086" w:rsidRDefault="00000000">
      <w:pPr>
        <w:spacing w:line="259" w:lineRule="auto"/>
        <w:ind w:left="100" w:right="1166"/>
        <w:rPr>
          <w:rFonts w:ascii="Calibri" w:eastAsia="Calibri" w:hAnsi="Calibri" w:cs="Calibri"/>
          <w:sz w:val="24"/>
          <w:szCs w:val="24"/>
        </w:rPr>
      </w:pPr>
      <w:r>
        <w:rPr>
          <w:rFonts w:ascii="Calibri" w:eastAsia="Calibri" w:hAnsi="Calibri" w:cs="Calibri"/>
          <w:sz w:val="24"/>
          <w:szCs w:val="24"/>
        </w:rPr>
        <w:t>Example of the first window, Figure 1, which is saved as 'SpectralAnalysis.png' in the outputs folder:</w:t>
      </w:r>
    </w:p>
    <w:p w14:paraId="727AFD13" w14:textId="77777777" w:rsidR="00EC2086" w:rsidRDefault="00EC2086">
      <w:pPr>
        <w:spacing w:before="1" w:line="160" w:lineRule="exact"/>
        <w:rPr>
          <w:sz w:val="17"/>
          <w:szCs w:val="17"/>
        </w:rPr>
      </w:pPr>
    </w:p>
    <w:p w14:paraId="734BB8D0" w14:textId="77777777" w:rsidR="00EC2086" w:rsidRDefault="00411FDB">
      <w:pPr>
        <w:ind w:left="100"/>
      </w:pPr>
      <w:r>
        <w:pict w14:anchorId="306C279F">
          <v:shape id="_x0000_i1028" type="#_x0000_t75" style="width:486pt;height:273.75pt">
            <v:imagedata r:id="rId8" o:title=""/>
          </v:shape>
        </w:pict>
      </w:r>
    </w:p>
    <w:p w14:paraId="3AFDE798" w14:textId="77777777" w:rsidR="00EC2086" w:rsidRDefault="00EC2086">
      <w:pPr>
        <w:spacing w:before="7" w:line="160" w:lineRule="exact"/>
        <w:rPr>
          <w:sz w:val="17"/>
          <w:szCs w:val="17"/>
        </w:rPr>
      </w:pPr>
    </w:p>
    <w:p w14:paraId="39AA7894" w14:textId="77777777" w:rsidR="00EC2086" w:rsidRDefault="00000000">
      <w:pPr>
        <w:ind w:left="100"/>
        <w:rPr>
          <w:rFonts w:ascii="Calibri" w:eastAsia="Calibri" w:hAnsi="Calibri" w:cs="Calibri"/>
          <w:sz w:val="24"/>
          <w:szCs w:val="24"/>
        </w:rPr>
      </w:pPr>
      <w:r>
        <w:rPr>
          <w:rFonts w:ascii="Calibri" w:eastAsia="Calibri" w:hAnsi="Calibri" w:cs="Calibri"/>
          <w:sz w:val="24"/>
          <w:szCs w:val="24"/>
        </w:rPr>
        <w:t>Description of plots that are output in Figure 1, going left to right starting with the top left:</w:t>
      </w:r>
    </w:p>
    <w:p w14:paraId="5BE08EBF" w14:textId="77777777" w:rsidR="00EC2086" w:rsidRDefault="00EC2086">
      <w:pPr>
        <w:spacing w:before="3" w:line="180" w:lineRule="exact"/>
        <w:rPr>
          <w:sz w:val="18"/>
          <w:szCs w:val="18"/>
        </w:rPr>
      </w:pPr>
    </w:p>
    <w:p w14:paraId="50D10C14" w14:textId="77777777" w:rsidR="00EC2086" w:rsidRDefault="00000000">
      <w:pPr>
        <w:ind w:left="100"/>
        <w:rPr>
          <w:rFonts w:ascii="Calibri" w:eastAsia="Calibri" w:hAnsi="Calibri" w:cs="Calibri"/>
          <w:sz w:val="24"/>
          <w:szCs w:val="24"/>
        </w:rPr>
      </w:pPr>
      <w:r>
        <w:rPr>
          <w:rFonts w:ascii="Calibri" w:eastAsia="Calibri" w:hAnsi="Calibri" w:cs="Calibri"/>
          <w:sz w:val="24"/>
          <w:szCs w:val="24"/>
        </w:rPr>
        <w:t>1) Number of edges and edge connectivity as a function of RMSD threshold</w:t>
      </w:r>
    </w:p>
    <w:p w14:paraId="7EC93B2C" w14:textId="77777777" w:rsidR="00EC2086" w:rsidRDefault="00EC2086">
      <w:pPr>
        <w:spacing w:before="5" w:line="180" w:lineRule="exact"/>
        <w:rPr>
          <w:sz w:val="18"/>
          <w:szCs w:val="18"/>
        </w:rPr>
      </w:pPr>
    </w:p>
    <w:p w14:paraId="08EFF402" w14:textId="77777777" w:rsidR="00EC2086" w:rsidRDefault="00000000">
      <w:pPr>
        <w:ind w:left="100"/>
        <w:rPr>
          <w:rFonts w:ascii="Calibri" w:eastAsia="Calibri" w:hAnsi="Calibri" w:cs="Calibri"/>
          <w:sz w:val="24"/>
          <w:szCs w:val="24"/>
        </w:rPr>
      </w:pPr>
      <w:r>
        <w:rPr>
          <w:rFonts w:ascii="Calibri" w:eastAsia="Calibri" w:hAnsi="Calibri" w:cs="Calibri"/>
          <w:sz w:val="24"/>
          <w:szCs w:val="24"/>
        </w:rPr>
        <w:t xml:space="preserve">2) </w:t>
      </w:r>
      <w:proofErr w:type="spellStart"/>
      <w:r>
        <w:rPr>
          <w:rFonts w:ascii="Calibri" w:eastAsia="Calibri" w:hAnsi="Calibri" w:cs="Calibri"/>
          <w:sz w:val="24"/>
          <w:szCs w:val="24"/>
        </w:rPr>
        <w:t>Okayness</w:t>
      </w:r>
      <w:proofErr w:type="spellEnd"/>
      <w:r>
        <w:rPr>
          <w:rFonts w:ascii="Calibri" w:eastAsia="Calibri" w:hAnsi="Calibri" w:cs="Calibri"/>
          <w:sz w:val="24"/>
          <w:szCs w:val="24"/>
        </w:rPr>
        <w:t xml:space="preserve"> as a function of RMSD threshold (see next page)</w:t>
      </w:r>
    </w:p>
    <w:p w14:paraId="7870AF4A" w14:textId="77777777" w:rsidR="00EC2086" w:rsidRDefault="00EC2086">
      <w:pPr>
        <w:spacing w:before="2" w:line="180" w:lineRule="exact"/>
        <w:rPr>
          <w:sz w:val="18"/>
          <w:szCs w:val="18"/>
        </w:rPr>
      </w:pPr>
    </w:p>
    <w:p w14:paraId="16019D6D" w14:textId="77777777" w:rsidR="00EC2086" w:rsidRDefault="00000000">
      <w:pPr>
        <w:ind w:left="100"/>
        <w:rPr>
          <w:rFonts w:ascii="Calibri" w:eastAsia="Calibri" w:hAnsi="Calibri" w:cs="Calibri"/>
          <w:sz w:val="24"/>
          <w:szCs w:val="24"/>
        </w:rPr>
      </w:pPr>
      <w:r>
        <w:rPr>
          <w:rFonts w:ascii="Calibri" w:eastAsia="Calibri" w:hAnsi="Calibri" w:cs="Calibri"/>
          <w:sz w:val="24"/>
          <w:szCs w:val="24"/>
        </w:rPr>
        <w:t>3) The spectral clustering result (K-means clustered graph)</w:t>
      </w:r>
    </w:p>
    <w:p w14:paraId="570115AB" w14:textId="77777777" w:rsidR="00EC2086" w:rsidRDefault="00EC2086">
      <w:pPr>
        <w:spacing w:before="5" w:line="180" w:lineRule="exact"/>
        <w:rPr>
          <w:sz w:val="18"/>
          <w:szCs w:val="18"/>
        </w:rPr>
      </w:pPr>
    </w:p>
    <w:p w14:paraId="5FA92E5D" w14:textId="77777777" w:rsidR="00EC2086" w:rsidRDefault="00000000">
      <w:pPr>
        <w:ind w:left="100"/>
        <w:rPr>
          <w:rFonts w:ascii="Calibri" w:eastAsia="Calibri" w:hAnsi="Calibri" w:cs="Calibri"/>
          <w:sz w:val="24"/>
          <w:szCs w:val="24"/>
        </w:rPr>
      </w:pPr>
      <w:r>
        <w:rPr>
          <w:rFonts w:ascii="Calibri" w:eastAsia="Calibri" w:hAnsi="Calibri" w:cs="Calibri"/>
          <w:sz w:val="24"/>
          <w:szCs w:val="24"/>
        </w:rPr>
        <w:t>4) Heatmap showing pairwise RMSD matrix</w:t>
      </w:r>
    </w:p>
    <w:p w14:paraId="78649F8A" w14:textId="77777777" w:rsidR="00EC2086" w:rsidRDefault="00EC2086">
      <w:pPr>
        <w:spacing w:before="2" w:line="180" w:lineRule="exact"/>
        <w:rPr>
          <w:sz w:val="18"/>
          <w:szCs w:val="18"/>
        </w:rPr>
      </w:pPr>
    </w:p>
    <w:p w14:paraId="474977B4" w14:textId="77777777" w:rsidR="00EC2086" w:rsidRDefault="00000000">
      <w:pPr>
        <w:ind w:left="100"/>
        <w:rPr>
          <w:rFonts w:ascii="Calibri" w:eastAsia="Calibri" w:hAnsi="Calibri" w:cs="Calibri"/>
          <w:sz w:val="24"/>
          <w:szCs w:val="24"/>
        </w:rPr>
      </w:pPr>
      <w:r>
        <w:rPr>
          <w:rFonts w:ascii="Calibri" w:eastAsia="Calibri" w:hAnsi="Calibri" w:cs="Calibri"/>
          <w:sz w:val="24"/>
          <w:szCs w:val="24"/>
        </w:rPr>
        <w:t>5) Binary pairwise RMSD matrix (used as an adjacency matrix to compute the graph)</w:t>
      </w:r>
    </w:p>
    <w:p w14:paraId="688216EB" w14:textId="77777777" w:rsidR="00EC2086" w:rsidRDefault="00EC2086">
      <w:pPr>
        <w:spacing w:before="2" w:line="180" w:lineRule="exact"/>
        <w:rPr>
          <w:sz w:val="18"/>
          <w:szCs w:val="18"/>
        </w:rPr>
      </w:pPr>
    </w:p>
    <w:p w14:paraId="61B6301A" w14:textId="77777777" w:rsidR="00EC2086" w:rsidRDefault="00000000">
      <w:pPr>
        <w:spacing w:line="259" w:lineRule="auto"/>
        <w:ind w:left="100" w:right="515"/>
        <w:rPr>
          <w:rFonts w:ascii="Calibri" w:eastAsia="Calibri" w:hAnsi="Calibri" w:cs="Calibri"/>
          <w:sz w:val="24"/>
          <w:szCs w:val="24"/>
        </w:rPr>
      </w:pPr>
      <w:r>
        <w:rPr>
          <w:rFonts w:ascii="Calibri" w:eastAsia="Calibri" w:hAnsi="Calibri" w:cs="Calibri"/>
          <w:sz w:val="24"/>
          <w:szCs w:val="24"/>
        </w:rPr>
        <w:t xml:space="preserve">6) Histogram of the number of disconnections present, or the number of blue squares in 5) (this serves as a relative </w:t>
      </w:r>
      <w:proofErr w:type="spellStart"/>
      <w:r>
        <w:rPr>
          <w:rFonts w:ascii="Calibri" w:eastAsia="Calibri" w:hAnsi="Calibri" w:cs="Calibri"/>
          <w:sz w:val="24"/>
          <w:szCs w:val="24"/>
        </w:rPr>
        <w:t>metrix</w:t>
      </w:r>
      <w:proofErr w:type="spellEnd"/>
      <w:r>
        <w:rPr>
          <w:rFonts w:ascii="Calibri" w:eastAsia="Calibri" w:hAnsi="Calibri" w:cs="Calibri"/>
          <w:sz w:val="24"/>
          <w:szCs w:val="24"/>
        </w:rPr>
        <w:t xml:space="preserve"> for the configurational entropy of the structural ensemble)</w:t>
      </w:r>
    </w:p>
    <w:p w14:paraId="25604384" w14:textId="77777777" w:rsidR="00EC2086" w:rsidRDefault="00EC2086">
      <w:pPr>
        <w:spacing w:before="6" w:line="160" w:lineRule="exact"/>
        <w:rPr>
          <w:sz w:val="16"/>
          <w:szCs w:val="16"/>
        </w:rPr>
      </w:pPr>
    </w:p>
    <w:p w14:paraId="790AF245" w14:textId="77777777" w:rsidR="00EC2086" w:rsidRDefault="00000000">
      <w:pPr>
        <w:ind w:left="100"/>
        <w:rPr>
          <w:rFonts w:ascii="Calibri" w:eastAsia="Calibri" w:hAnsi="Calibri" w:cs="Calibri"/>
          <w:sz w:val="24"/>
          <w:szCs w:val="24"/>
        </w:rPr>
        <w:sectPr w:rsidR="00EC2086">
          <w:pgSz w:w="12240" w:h="15840"/>
          <w:pgMar w:top="1480" w:right="980" w:bottom="280" w:left="1340" w:header="720" w:footer="720" w:gutter="0"/>
          <w:cols w:space="720"/>
        </w:sectPr>
      </w:pPr>
      <w:r>
        <w:rPr>
          <w:rFonts w:ascii="Calibri" w:eastAsia="Calibri" w:hAnsi="Calibri" w:cs="Calibri"/>
          <w:sz w:val="24"/>
          <w:szCs w:val="24"/>
        </w:rPr>
        <w:t>7) Graph colored by closeness centrality</w:t>
      </w:r>
    </w:p>
    <w:p w14:paraId="33FD40AC" w14:textId="77777777" w:rsidR="00EC2086" w:rsidRDefault="00000000">
      <w:pPr>
        <w:spacing w:before="53"/>
        <w:ind w:left="100"/>
        <w:rPr>
          <w:rFonts w:ascii="Calibri" w:eastAsia="Calibri" w:hAnsi="Calibri" w:cs="Calibri"/>
          <w:sz w:val="24"/>
          <w:szCs w:val="24"/>
        </w:rPr>
      </w:pPr>
      <w:r>
        <w:rPr>
          <w:rFonts w:ascii="Calibri" w:eastAsia="Calibri" w:hAnsi="Calibri" w:cs="Calibri"/>
          <w:sz w:val="24"/>
          <w:szCs w:val="24"/>
        </w:rPr>
        <w:lastRenderedPageBreak/>
        <w:t>8) Graph colored by degree centrality</w:t>
      </w:r>
    </w:p>
    <w:p w14:paraId="15A6C6DA" w14:textId="77777777" w:rsidR="00EC2086" w:rsidRDefault="00EC2086">
      <w:pPr>
        <w:spacing w:line="200" w:lineRule="exact"/>
      </w:pPr>
    </w:p>
    <w:p w14:paraId="3A274DCC" w14:textId="77777777" w:rsidR="00EC2086" w:rsidRDefault="00EC2086">
      <w:pPr>
        <w:spacing w:line="200" w:lineRule="exact"/>
      </w:pPr>
    </w:p>
    <w:p w14:paraId="10E05238" w14:textId="77777777" w:rsidR="00EC2086" w:rsidRDefault="00EC2086">
      <w:pPr>
        <w:spacing w:before="20" w:line="240" w:lineRule="exact"/>
        <w:rPr>
          <w:sz w:val="24"/>
          <w:szCs w:val="24"/>
        </w:rPr>
      </w:pPr>
    </w:p>
    <w:p w14:paraId="08BEF049" w14:textId="77777777" w:rsidR="00EC2086" w:rsidRDefault="00000000">
      <w:pPr>
        <w:spacing w:line="259" w:lineRule="auto"/>
        <w:ind w:left="100" w:right="147"/>
        <w:rPr>
          <w:rFonts w:ascii="Calibri" w:eastAsia="Calibri" w:hAnsi="Calibri" w:cs="Calibri"/>
          <w:sz w:val="24"/>
          <w:szCs w:val="24"/>
        </w:rPr>
      </w:pPr>
      <w:r>
        <w:rPr>
          <w:rFonts w:ascii="Calibri" w:eastAsia="Calibri" w:hAnsi="Calibri" w:cs="Calibri"/>
          <w:sz w:val="24"/>
          <w:szCs w:val="24"/>
        </w:rPr>
        <w:t xml:space="preserve">NOTE: If </w:t>
      </w:r>
      <w:proofErr w:type="spellStart"/>
      <w:r>
        <w:rPr>
          <w:rFonts w:ascii="Calibri" w:eastAsia="Calibri" w:hAnsi="Calibri" w:cs="Calibri"/>
          <w:sz w:val="24"/>
          <w:szCs w:val="24"/>
        </w:rPr>
        <w:t>rmsdThreshold</w:t>
      </w:r>
      <w:proofErr w:type="spellEnd"/>
      <w:r>
        <w:rPr>
          <w:rFonts w:ascii="Calibri" w:eastAsia="Calibri" w:hAnsi="Calibri" w:cs="Calibri"/>
          <w:sz w:val="24"/>
          <w:szCs w:val="24"/>
        </w:rPr>
        <w:t xml:space="preserve"> =/= 0 and instead is set manually, plots 1) and 2) will not be output and there will be 6 plots instead of 8.</w:t>
      </w:r>
    </w:p>
    <w:p w14:paraId="2014CE01" w14:textId="77777777" w:rsidR="00EC2086" w:rsidRDefault="00EC2086">
      <w:pPr>
        <w:spacing w:line="200" w:lineRule="exact"/>
      </w:pPr>
    </w:p>
    <w:p w14:paraId="592FB9A7" w14:textId="77777777" w:rsidR="00EC2086" w:rsidRDefault="00EC2086">
      <w:pPr>
        <w:spacing w:line="200" w:lineRule="exact"/>
      </w:pPr>
    </w:p>
    <w:p w14:paraId="16F22BD7" w14:textId="77777777" w:rsidR="00EC2086" w:rsidRDefault="00EC2086">
      <w:pPr>
        <w:spacing w:before="6" w:line="240" w:lineRule="exact"/>
        <w:rPr>
          <w:sz w:val="24"/>
          <w:szCs w:val="24"/>
        </w:rPr>
      </w:pPr>
    </w:p>
    <w:p w14:paraId="6388875C" w14:textId="77777777" w:rsidR="00EC2086" w:rsidRDefault="00411FDB">
      <w:pPr>
        <w:ind w:left="100"/>
      </w:pPr>
      <w:r>
        <w:pict w14:anchorId="4038D1B5">
          <v:shape id="_x0000_i1029" type="#_x0000_t75" style="width:468pt;height:40.5pt">
            <v:imagedata r:id="rId9" o:title=""/>
          </v:shape>
        </w:pict>
      </w:r>
    </w:p>
    <w:p w14:paraId="07BDAD5E" w14:textId="77777777" w:rsidR="00EC2086" w:rsidRDefault="00EC2086">
      <w:pPr>
        <w:spacing w:before="7" w:line="160" w:lineRule="exact"/>
        <w:rPr>
          <w:sz w:val="17"/>
          <w:szCs w:val="17"/>
        </w:rPr>
      </w:pPr>
    </w:p>
    <w:p w14:paraId="12B09391" w14:textId="77777777" w:rsidR="00EC2086" w:rsidRDefault="00000000">
      <w:pPr>
        <w:spacing w:line="259" w:lineRule="auto"/>
        <w:ind w:left="100" w:right="206"/>
        <w:rPr>
          <w:rFonts w:ascii="Calibri" w:eastAsia="Calibri" w:hAnsi="Calibri" w:cs="Calibri"/>
          <w:sz w:val="24"/>
          <w:szCs w:val="24"/>
        </w:rPr>
      </w:pPr>
      <w:r>
        <w:rPr>
          <w:rFonts w:ascii="Calibri" w:eastAsia="Calibri" w:hAnsi="Calibri" w:cs="Calibri"/>
          <w:sz w:val="24"/>
          <w:szCs w:val="24"/>
        </w:rPr>
        <w:t xml:space="preserve">At this point the program will pause (in the MATLAB Command Window) and allow you to assess the results. Generally, make sure that the graph (plot 3, circled in red) looks reasonable and is not too disconnected or connected. By setting </w:t>
      </w:r>
      <w:proofErr w:type="spellStart"/>
      <w:r>
        <w:rPr>
          <w:rFonts w:ascii="Calibri" w:eastAsia="Calibri" w:hAnsi="Calibri" w:cs="Calibri"/>
          <w:sz w:val="24"/>
          <w:szCs w:val="24"/>
        </w:rPr>
        <w:t>rmsdThreshold</w:t>
      </w:r>
      <w:proofErr w:type="spellEnd"/>
      <w:r>
        <w:rPr>
          <w:rFonts w:ascii="Calibri" w:eastAsia="Calibri" w:hAnsi="Calibri" w:cs="Calibri"/>
          <w:sz w:val="24"/>
          <w:szCs w:val="24"/>
        </w:rPr>
        <w:t xml:space="preserve"> = 0 in the</w:t>
      </w:r>
    </w:p>
    <w:p w14:paraId="1B19DFCB" w14:textId="77777777" w:rsidR="00EC2086" w:rsidRDefault="00000000">
      <w:pPr>
        <w:spacing w:before="2" w:line="259" w:lineRule="auto"/>
        <w:ind w:left="100" w:right="329"/>
        <w:rPr>
          <w:rFonts w:ascii="Calibri" w:eastAsia="Calibri" w:hAnsi="Calibri" w:cs="Calibri"/>
          <w:sz w:val="24"/>
          <w:szCs w:val="24"/>
        </w:rPr>
      </w:pPr>
      <w:r>
        <w:rPr>
          <w:rFonts w:ascii="Calibri" w:eastAsia="Calibri" w:hAnsi="Calibri" w:cs="Calibri"/>
          <w:sz w:val="24"/>
          <w:szCs w:val="24"/>
        </w:rPr>
        <w:t>first run, the program can help give a ballpark estimate for what this value should be for a reasonable graph.</w:t>
      </w:r>
    </w:p>
    <w:p w14:paraId="4AAB387A" w14:textId="77777777" w:rsidR="00EC2086" w:rsidRDefault="00EC2086">
      <w:pPr>
        <w:spacing w:before="5" w:line="160" w:lineRule="exact"/>
        <w:rPr>
          <w:sz w:val="16"/>
          <w:szCs w:val="16"/>
        </w:rPr>
      </w:pPr>
    </w:p>
    <w:p w14:paraId="25A26FF9" w14:textId="77777777" w:rsidR="00EC2086" w:rsidRDefault="00000000">
      <w:pPr>
        <w:spacing w:line="258" w:lineRule="auto"/>
        <w:ind w:left="100" w:right="391"/>
        <w:rPr>
          <w:rFonts w:ascii="Calibri" w:eastAsia="Calibri" w:hAnsi="Calibri" w:cs="Calibri"/>
          <w:sz w:val="24"/>
          <w:szCs w:val="24"/>
        </w:rPr>
      </w:pPr>
      <w:proofErr w:type="spellStart"/>
      <w:r>
        <w:rPr>
          <w:rFonts w:ascii="Calibri" w:eastAsia="Calibri" w:hAnsi="Calibri" w:cs="Calibri"/>
          <w:sz w:val="24"/>
          <w:szCs w:val="24"/>
        </w:rPr>
        <w:t>rmsdThreshold</w:t>
      </w:r>
      <w:proofErr w:type="spellEnd"/>
      <w:r>
        <w:rPr>
          <w:rFonts w:ascii="Calibri" w:eastAsia="Calibri" w:hAnsi="Calibri" w:cs="Calibri"/>
          <w:sz w:val="24"/>
          <w:szCs w:val="24"/>
        </w:rPr>
        <w:t xml:space="preserve"> optimization is conducted by scanning across a series of </w:t>
      </w:r>
      <w:proofErr w:type="spellStart"/>
      <w:r>
        <w:rPr>
          <w:rFonts w:ascii="Calibri" w:eastAsia="Calibri" w:hAnsi="Calibri" w:cs="Calibri"/>
          <w:sz w:val="24"/>
          <w:szCs w:val="24"/>
        </w:rPr>
        <w:t>rmsdThreshold</w:t>
      </w:r>
      <w:proofErr w:type="spellEnd"/>
      <w:r>
        <w:rPr>
          <w:rFonts w:ascii="Calibri" w:eastAsia="Calibri" w:hAnsi="Calibri" w:cs="Calibri"/>
          <w:sz w:val="24"/>
          <w:szCs w:val="24"/>
        </w:rPr>
        <w:t xml:space="preserve"> values (by default, 1-20 Angstroms in intervals of 0.1 Angstroms) and maximizing the “</w:t>
      </w:r>
      <w:proofErr w:type="spellStart"/>
      <w:r>
        <w:rPr>
          <w:rFonts w:ascii="Calibri" w:eastAsia="Calibri" w:hAnsi="Calibri" w:cs="Calibri"/>
          <w:sz w:val="24"/>
          <w:szCs w:val="24"/>
        </w:rPr>
        <w:t>Okayness</w:t>
      </w:r>
      <w:proofErr w:type="spellEnd"/>
      <w:r>
        <w:rPr>
          <w:rFonts w:ascii="Calibri" w:eastAsia="Calibri" w:hAnsi="Calibri" w:cs="Calibri"/>
          <w:sz w:val="24"/>
          <w:szCs w:val="24"/>
        </w:rPr>
        <w:t xml:space="preserve">” metric as a function of the </w:t>
      </w:r>
      <w:proofErr w:type="spellStart"/>
      <w:r>
        <w:rPr>
          <w:rFonts w:ascii="Calibri" w:eastAsia="Calibri" w:hAnsi="Calibri" w:cs="Calibri"/>
          <w:sz w:val="24"/>
          <w:szCs w:val="24"/>
        </w:rPr>
        <w:t>rmsdThreshold</w:t>
      </w:r>
      <w:proofErr w:type="spellEnd"/>
      <w:r>
        <w:rPr>
          <w:rFonts w:ascii="Calibri" w:eastAsia="Calibri" w:hAnsi="Calibri" w:cs="Calibri"/>
          <w:sz w:val="24"/>
          <w:szCs w:val="24"/>
        </w:rPr>
        <w:t xml:space="preserve"> ‘R’:</w:t>
      </w:r>
    </w:p>
    <w:p w14:paraId="63AE5A27" w14:textId="77777777" w:rsidR="00EC2086" w:rsidRDefault="00411FDB">
      <w:pPr>
        <w:spacing w:before="11"/>
        <w:ind w:left="100"/>
      </w:pPr>
      <w:r>
        <w:pict w14:anchorId="5ED1E983">
          <v:shape id="_x0000_i1030" type="#_x0000_t75" style="width:370.5pt;height:56.25pt">
            <v:imagedata r:id="rId10" o:title=""/>
          </v:shape>
        </w:pict>
      </w:r>
    </w:p>
    <w:p w14:paraId="32C57AF0" w14:textId="77777777" w:rsidR="00EC2086" w:rsidRDefault="00EC2086">
      <w:pPr>
        <w:spacing w:before="1" w:line="180" w:lineRule="exact"/>
        <w:rPr>
          <w:sz w:val="19"/>
          <w:szCs w:val="19"/>
        </w:rPr>
      </w:pPr>
    </w:p>
    <w:p w14:paraId="5D0A0AD3" w14:textId="77777777" w:rsidR="00EC2086" w:rsidRDefault="00000000">
      <w:pPr>
        <w:spacing w:line="259" w:lineRule="auto"/>
        <w:ind w:left="100" w:right="117"/>
        <w:rPr>
          <w:rFonts w:ascii="Calibri" w:eastAsia="Calibri" w:hAnsi="Calibri" w:cs="Calibri"/>
          <w:sz w:val="24"/>
          <w:szCs w:val="24"/>
        </w:rPr>
      </w:pPr>
      <w:r>
        <w:rPr>
          <w:rFonts w:ascii="Calibri" w:eastAsia="Calibri" w:hAnsi="Calibri" w:cs="Calibri"/>
          <w:position w:val="2"/>
          <w:sz w:val="24"/>
          <w:szCs w:val="24"/>
        </w:rPr>
        <w:t xml:space="preserve">Where </w:t>
      </w:r>
      <w:proofErr w:type="gramStart"/>
      <w:r>
        <w:rPr>
          <w:rFonts w:ascii="Calibri" w:eastAsia="Calibri" w:hAnsi="Calibri" w:cs="Calibri"/>
          <w:position w:val="2"/>
          <w:sz w:val="24"/>
          <w:szCs w:val="24"/>
        </w:rPr>
        <w:t>N</w:t>
      </w:r>
      <w:r>
        <w:rPr>
          <w:rFonts w:ascii="Calibri" w:eastAsia="Calibri" w:hAnsi="Calibri" w:cs="Calibri"/>
          <w:w w:val="99"/>
          <w:sz w:val="14"/>
          <w:szCs w:val="14"/>
        </w:rPr>
        <w:t>edges</w:t>
      </w:r>
      <w:r>
        <w:rPr>
          <w:rFonts w:ascii="Calibri" w:eastAsia="Calibri" w:hAnsi="Calibri" w:cs="Calibri"/>
          <w:sz w:val="14"/>
          <w:szCs w:val="14"/>
        </w:rPr>
        <w:t xml:space="preserve">  </w:t>
      </w:r>
      <w:r>
        <w:rPr>
          <w:rFonts w:ascii="Calibri" w:eastAsia="Calibri" w:hAnsi="Calibri" w:cs="Calibri"/>
          <w:position w:val="2"/>
          <w:sz w:val="24"/>
          <w:szCs w:val="24"/>
        </w:rPr>
        <w:t>is</w:t>
      </w:r>
      <w:proofErr w:type="gramEnd"/>
      <w:r>
        <w:rPr>
          <w:rFonts w:ascii="Calibri" w:eastAsia="Calibri" w:hAnsi="Calibri" w:cs="Calibri"/>
          <w:position w:val="2"/>
          <w:sz w:val="24"/>
          <w:szCs w:val="24"/>
        </w:rPr>
        <w:t xml:space="preserve"> the number of edges in the graph, C</w:t>
      </w:r>
      <w:proofErr w:type="spellStart"/>
      <w:r>
        <w:rPr>
          <w:rFonts w:ascii="Calibri" w:eastAsia="Calibri" w:hAnsi="Calibri" w:cs="Calibri"/>
          <w:w w:val="99"/>
          <w:sz w:val="14"/>
          <w:szCs w:val="14"/>
        </w:rPr>
        <w:t>c</w:t>
      </w:r>
      <w:proofErr w:type="spellEnd"/>
      <w:r>
        <w:rPr>
          <w:rFonts w:ascii="Calibri" w:eastAsia="Calibri" w:hAnsi="Calibri" w:cs="Calibri"/>
          <w:sz w:val="14"/>
          <w:szCs w:val="14"/>
        </w:rPr>
        <w:t xml:space="preserve"> </w:t>
      </w:r>
      <w:r>
        <w:rPr>
          <w:rFonts w:ascii="Calibri" w:eastAsia="Calibri" w:hAnsi="Calibri" w:cs="Calibri"/>
          <w:position w:val="2"/>
          <w:sz w:val="24"/>
          <w:szCs w:val="24"/>
        </w:rPr>
        <w:t>is the closeness centrality of the graph, and C</w:t>
      </w:r>
      <w:proofErr w:type="spellStart"/>
      <w:r>
        <w:rPr>
          <w:rFonts w:ascii="Calibri" w:eastAsia="Calibri" w:hAnsi="Calibri" w:cs="Calibri"/>
          <w:w w:val="99"/>
          <w:sz w:val="14"/>
          <w:szCs w:val="14"/>
        </w:rPr>
        <w:t>edgd</w:t>
      </w:r>
      <w:proofErr w:type="spellEnd"/>
      <w:r>
        <w:rPr>
          <w:rFonts w:ascii="Calibri" w:eastAsia="Calibri" w:hAnsi="Calibri" w:cs="Calibri"/>
          <w:sz w:val="14"/>
          <w:szCs w:val="14"/>
        </w:rPr>
        <w:t xml:space="preserve">  </w:t>
      </w:r>
      <w:r>
        <w:rPr>
          <w:rFonts w:ascii="Calibri" w:eastAsia="Calibri" w:hAnsi="Calibri" w:cs="Calibri"/>
          <w:position w:val="2"/>
          <w:sz w:val="24"/>
          <w:szCs w:val="24"/>
        </w:rPr>
        <w:t xml:space="preserve">is the edge connectivity of the graph. The </w:t>
      </w:r>
      <w:proofErr w:type="spellStart"/>
      <w:r>
        <w:rPr>
          <w:rFonts w:ascii="Calibri" w:eastAsia="Calibri" w:hAnsi="Calibri" w:cs="Calibri"/>
          <w:position w:val="2"/>
          <w:sz w:val="24"/>
          <w:szCs w:val="24"/>
        </w:rPr>
        <w:t>Okayness</w:t>
      </w:r>
      <w:proofErr w:type="spellEnd"/>
      <w:r>
        <w:rPr>
          <w:rFonts w:ascii="Calibri" w:eastAsia="Calibri" w:hAnsi="Calibri" w:cs="Calibri"/>
          <w:position w:val="2"/>
          <w:sz w:val="24"/>
          <w:szCs w:val="24"/>
        </w:rPr>
        <w:t xml:space="preserve"> metric will tend to be low if</w:t>
      </w:r>
    </w:p>
    <w:p w14:paraId="654E1EFC" w14:textId="77777777" w:rsidR="00EC2086" w:rsidRDefault="00000000">
      <w:pPr>
        <w:spacing w:before="5" w:line="257" w:lineRule="auto"/>
        <w:ind w:left="100" w:right="452"/>
        <w:rPr>
          <w:rFonts w:ascii="Calibri" w:eastAsia="Calibri" w:hAnsi="Calibri" w:cs="Calibri"/>
          <w:sz w:val="24"/>
          <w:szCs w:val="24"/>
        </w:rPr>
      </w:pPr>
      <w:r>
        <w:rPr>
          <w:rFonts w:ascii="Calibri" w:eastAsia="Calibri" w:hAnsi="Calibri" w:cs="Calibri"/>
          <w:sz w:val="24"/>
          <w:szCs w:val="24"/>
        </w:rPr>
        <w:t xml:space="preserve">the graph is too disconnected or too </w:t>
      </w:r>
      <w:proofErr w:type="gramStart"/>
      <w:r>
        <w:rPr>
          <w:rFonts w:ascii="Calibri" w:eastAsia="Calibri" w:hAnsi="Calibri" w:cs="Calibri"/>
          <w:sz w:val="24"/>
          <w:szCs w:val="24"/>
        </w:rPr>
        <w:t>connected, and</w:t>
      </w:r>
      <w:proofErr w:type="gramEnd"/>
      <w:r>
        <w:rPr>
          <w:rFonts w:ascii="Calibri" w:eastAsia="Calibri" w:hAnsi="Calibri" w:cs="Calibri"/>
          <w:sz w:val="24"/>
          <w:szCs w:val="24"/>
        </w:rPr>
        <w:t xml:space="preserve"> helps us find a happy medium. For instance:</w:t>
      </w:r>
    </w:p>
    <w:p w14:paraId="01079DB1" w14:textId="77777777" w:rsidR="00EC2086" w:rsidRDefault="00EC2086">
      <w:pPr>
        <w:spacing w:before="2" w:line="160" w:lineRule="exact"/>
        <w:rPr>
          <w:sz w:val="17"/>
          <w:szCs w:val="17"/>
        </w:rPr>
      </w:pPr>
    </w:p>
    <w:p w14:paraId="1C39313F" w14:textId="77777777" w:rsidR="00EC2086" w:rsidRDefault="00411FDB">
      <w:pPr>
        <w:ind w:left="100"/>
        <w:sectPr w:rsidR="00EC2086">
          <w:pgSz w:w="12240" w:h="15840"/>
          <w:pgMar w:top="1380" w:right="1340" w:bottom="280" w:left="1340" w:header="720" w:footer="720" w:gutter="0"/>
          <w:cols w:space="720"/>
        </w:sectPr>
      </w:pPr>
      <w:r>
        <w:pict w14:anchorId="35F841D9">
          <v:shape id="_x0000_i1031" type="#_x0000_t75" style="width:468pt;height:168pt">
            <v:imagedata r:id="rId11" o:title=""/>
          </v:shape>
        </w:pict>
      </w:r>
    </w:p>
    <w:p w14:paraId="5922FC3A" w14:textId="77777777" w:rsidR="00EC2086" w:rsidRDefault="00000000">
      <w:pPr>
        <w:spacing w:before="53"/>
        <w:ind w:left="100"/>
        <w:rPr>
          <w:rFonts w:ascii="Calibri" w:eastAsia="Calibri" w:hAnsi="Calibri" w:cs="Calibri"/>
          <w:sz w:val="24"/>
          <w:szCs w:val="24"/>
        </w:rPr>
      </w:pPr>
      <w:r>
        <w:rPr>
          <w:rFonts w:ascii="Calibri" w:eastAsia="Calibri" w:hAnsi="Calibri" w:cs="Calibri"/>
          <w:sz w:val="24"/>
          <w:szCs w:val="24"/>
        </w:rPr>
        <w:lastRenderedPageBreak/>
        <w:t xml:space="preserve">The second variable that will vary the result is the number of K-means clusters. If </w:t>
      </w:r>
      <w:proofErr w:type="spellStart"/>
      <w:r>
        <w:rPr>
          <w:rFonts w:ascii="Calibri" w:eastAsia="Calibri" w:hAnsi="Calibri" w:cs="Calibri"/>
          <w:sz w:val="24"/>
          <w:szCs w:val="24"/>
        </w:rPr>
        <w:t>nKmeans</w:t>
      </w:r>
      <w:proofErr w:type="spellEnd"/>
    </w:p>
    <w:p w14:paraId="2E332735" w14:textId="77777777" w:rsidR="00EC2086" w:rsidRDefault="00000000">
      <w:pPr>
        <w:spacing w:before="24" w:line="258" w:lineRule="auto"/>
        <w:ind w:left="100" w:right="149"/>
        <w:rPr>
          <w:rFonts w:ascii="Calibri" w:eastAsia="Calibri" w:hAnsi="Calibri" w:cs="Calibri"/>
          <w:sz w:val="24"/>
          <w:szCs w:val="24"/>
        </w:rPr>
      </w:pPr>
      <w:r>
        <w:rPr>
          <w:rFonts w:ascii="Calibri" w:eastAsia="Calibri" w:hAnsi="Calibri" w:cs="Calibri"/>
          <w:sz w:val="24"/>
          <w:szCs w:val="24"/>
        </w:rPr>
        <w:t xml:space="preserve">= 0 is set initially, the program will make an educated guess at the optimal number of clusters through the well-known method of maximizing the mean silhouette value across </w:t>
      </w:r>
      <w:proofErr w:type="gramStart"/>
      <w:r>
        <w:rPr>
          <w:rFonts w:ascii="Calibri" w:eastAsia="Calibri" w:hAnsi="Calibri" w:cs="Calibri"/>
          <w:sz w:val="24"/>
          <w:szCs w:val="24"/>
        </w:rPr>
        <w:t>a number of</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nKmeans</w:t>
      </w:r>
      <w:proofErr w:type="spellEnd"/>
      <w:r>
        <w:rPr>
          <w:rFonts w:ascii="Calibri" w:eastAsia="Calibri" w:hAnsi="Calibri" w:cs="Calibri"/>
          <w:sz w:val="24"/>
          <w:szCs w:val="24"/>
        </w:rPr>
        <w:t xml:space="preserve"> values, which for all points </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is calculated as:</w:t>
      </w:r>
    </w:p>
    <w:p w14:paraId="7B73EE39" w14:textId="77777777" w:rsidR="00EC2086" w:rsidRDefault="00EC2086">
      <w:pPr>
        <w:spacing w:before="2" w:line="160" w:lineRule="exact"/>
        <w:rPr>
          <w:sz w:val="17"/>
          <w:szCs w:val="17"/>
        </w:rPr>
      </w:pPr>
    </w:p>
    <w:p w14:paraId="2986F5F9" w14:textId="77777777" w:rsidR="00EC2086" w:rsidRDefault="00411FDB">
      <w:pPr>
        <w:ind w:left="100"/>
      </w:pPr>
      <w:r>
        <w:pict w14:anchorId="1002F3F5">
          <v:shape id="_x0000_i1032" type="#_x0000_t75" style="width:468pt;height:217.5pt">
            <v:imagedata r:id="rId12" o:title=""/>
          </v:shape>
        </w:pict>
      </w:r>
    </w:p>
    <w:p w14:paraId="39970F46" w14:textId="77777777" w:rsidR="00EC2086" w:rsidRDefault="00EC2086">
      <w:pPr>
        <w:spacing w:before="8" w:line="160" w:lineRule="exact"/>
        <w:rPr>
          <w:sz w:val="17"/>
          <w:szCs w:val="17"/>
        </w:rPr>
      </w:pPr>
    </w:p>
    <w:p w14:paraId="7331C4A5" w14:textId="77777777" w:rsidR="00EC2086" w:rsidRDefault="00000000">
      <w:pPr>
        <w:spacing w:line="258" w:lineRule="auto"/>
        <w:ind w:left="100" w:right="91"/>
        <w:rPr>
          <w:rFonts w:ascii="Calibri" w:eastAsia="Calibri" w:hAnsi="Calibri" w:cs="Calibri"/>
          <w:sz w:val="24"/>
          <w:szCs w:val="24"/>
        </w:rPr>
      </w:pPr>
      <w:r>
        <w:rPr>
          <w:rFonts w:ascii="Calibri" w:eastAsia="Calibri" w:hAnsi="Calibri" w:cs="Calibri"/>
          <w:sz w:val="24"/>
          <w:szCs w:val="24"/>
        </w:rPr>
        <w:t xml:space="preserve">In the first pass (shown above), I let the program try and optimize </w:t>
      </w:r>
      <w:proofErr w:type="spellStart"/>
      <w:r>
        <w:rPr>
          <w:rFonts w:ascii="Calibri" w:eastAsia="Calibri" w:hAnsi="Calibri" w:cs="Calibri"/>
          <w:sz w:val="24"/>
          <w:szCs w:val="24"/>
        </w:rPr>
        <w:t>rmsdThreshold</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nKmeans</w:t>
      </w:r>
      <w:proofErr w:type="spellEnd"/>
      <w:r>
        <w:rPr>
          <w:rFonts w:ascii="Calibri" w:eastAsia="Calibri" w:hAnsi="Calibri" w:cs="Calibri"/>
          <w:sz w:val="24"/>
          <w:szCs w:val="24"/>
        </w:rPr>
        <w:t xml:space="preserve"> - it output </w:t>
      </w:r>
      <w:proofErr w:type="spellStart"/>
      <w:r>
        <w:rPr>
          <w:rFonts w:ascii="Calibri" w:eastAsia="Calibri" w:hAnsi="Calibri" w:cs="Calibri"/>
          <w:sz w:val="24"/>
          <w:szCs w:val="24"/>
        </w:rPr>
        <w:t>rmsdThreshold</w:t>
      </w:r>
      <w:proofErr w:type="spellEnd"/>
      <w:r>
        <w:rPr>
          <w:rFonts w:ascii="Calibri" w:eastAsia="Calibri" w:hAnsi="Calibri" w:cs="Calibri"/>
          <w:sz w:val="24"/>
          <w:szCs w:val="24"/>
        </w:rPr>
        <w:t xml:space="preserve">=6.2 and </w:t>
      </w:r>
      <w:proofErr w:type="spellStart"/>
      <w:r>
        <w:rPr>
          <w:rFonts w:ascii="Calibri" w:eastAsia="Calibri" w:hAnsi="Calibri" w:cs="Calibri"/>
          <w:sz w:val="24"/>
          <w:szCs w:val="24"/>
        </w:rPr>
        <w:t>nKmeans</w:t>
      </w:r>
      <w:proofErr w:type="spellEnd"/>
      <w:r>
        <w:rPr>
          <w:rFonts w:ascii="Calibri" w:eastAsia="Calibri" w:hAnsi="Calibri" w:cs="Calibri"/>
          <w:sz w:val="24"/>
          <w:szCs w:val="24"/>
        </w:rPr>
        <w:t>=2. The graph did not look to my liking. Namely, I saw that there was a stray node in the graph that was disconnected from everything else. I also saw that 2 K-means clusters seemed too little to represent the graph. I typed ‘0’ in the command window prompt:</w:t>
      </w:r>
    </w:p>
    <w:p w14:paraId="5751F470" w14:textId="77777777" w:rsidR="00EC2086" w:rsidRDefault="00EC2086">
      <w:pPr>
        <w:spacing w:before="2" w:line="160" w:lineRule="exact"/>
        <w:rPr>
          <w:sz w:val="17"/>
          <w:szCs w:val="17"/>
        </w:rPr>
      </w:pPr>
    </w:p>
    <w:p w14:paraId="7E1B4852" w14:textId="77777777" w:rsidR="00EC2086" w:rsidRDefault="00411FDB">
      <w:pPr>
        <w:ind w:left="100"/>
      </w:pPr>
      <w:r>
        <w:pict w14:anchorId="5C55B47A">
          <v:shape id="_x0000_i1033" type="#_x0000_t75" style="width:468pt;height:56.25pt">
            <v:imagedata r:id="rId13" o:title=""/>
          </v:shape>
        </w:pict>
      </w:r>
    </w:p>
    <w:p w14:paraId="77B2779C" w14:textId="77777777" w:rsidR="00EC2086" w:rsidRDefault="00EC2086">
      <w:pPr>
        <w:spacing w:before="6" w:line="180" w:lineRule="exact"/>
        <w:rPr>
          <w:sz w:val="18"/>
          <w:szCs w:val="18"/>
        </w:rPr>
      </w:pPr>
    </w:p>
    <w:p w14:paraId="14A38566" w14:textId="77777777" w:rsidR="00EC2086" w:rsidRDefault="00000000">
      <w:pPr>
        <w:spacing w:line="258" w:lineRule="auto"/>
        <w:ind w:left="100" w:right="61"/>
        <w:rPr>
          <w:rFonts w:ascii="Calibri" w:eastAsia="Calibri" w:hAnsi="Calibri" w:cs="Calibri"/>
          <w:sz w:val="24"/>
          <w:szCs w:val="24"/>
        </w:rPr>
      </w:pPr>
      <w:r>
        <w:rPr>
          <w:rFonts w:ascii="Calibri" w:eastAsia="Calibri" w:hAnsi="Calibri" w:cs="Calibri"/>
          <w:sz w:val="24"/>
          <w:szCs w:val="24"/>
        </w:rPr>
        <w:t xml:space="preserve">This will terminate the program and allow you to make changes to the input variables before running again. To assimilate the </w:t>
      </w:r>
      <w:proofErr w:type="gramStart"/>
      <w:r>
        <w:rPr>
          <w:rFonts w:ascii="Calibri" w:eastAsia="Calibri" w:hAnsi="Calibri" w:cs="Calibri"/>
          <w:sz w:val="24"/>
          <w:szCs w:val="24"/>
        </w:rPr>
        <w:t>outlier</w:t>
      </w:r>
      <w:proofErr w:type="gramEnd"/>
      <w:r>
        <w:rPr>
          <w:rFonts w:ascii="Calibri" w:eastAsia="Calibri" w:hAnsi="Calibri" w:cs="Calibri"/>
          <w:sz w:val="24"/>
          <w:szCs w:val="24"/>
        </w:rPr>
        <w:t xml:space="preserve"> point with the rest of the graph, I increased the </w:t>
      </w:r>
      <w:proofErr w:type="spellStart"/>
      <w:r>
        <w:rPr>
          <w:rFonts w:ascii="Calibri" w:eastAsia="Calibri" w:hAnsi="Calibri" w:cs="Calibri"/>
          <w:sz w:val="24"/>
          <w:szCs w:val="24"/>
        </w:rPr>
        <w:t>rmsdThreshold</w:t>
      </w:r>
      <w:proofErr w:type="spellEnd"/>
      <w:r>
        <w:rPr>
          <w:rFonts w:ascii="Calibri" w:eastAsia="Calibri" w:hAnsi="Calibri" w:cs="Calibri"/>
          <w:sz w:val="24"/>
          <w:szCs w:val="24"/>
        </w:rPr>
        <w:t xml:space="preserve"> value to 7, making it a bit more generous which points are considered to be connected. I also tuned </w:t>
      </w:r>
      <w:proofErr w:type="spellStart"/>
      <w:r>
        <w:rPr>
          <w:rFonts w:ascii="Calibri" w:eastAsia="Calibri" w:hAnsi="Calibri" w:cs="Calibri"/>
          <w:sz w:val="24"/>
          <w:szCs w:val="24"/>
        </w:rPr>
        <w:t>nKmeans</w:t>
      </w:r>
      <w:proofErr w:type="spellEnd"/>
      <w:r>
        <w:rPr>
          <w:rFonts w:ascii="Calibri" w:eastAsia="Calibri" w:hAnsi="Calibri" w:cs="Calibri"/>
          <w:sz w:val="24"/>
          <w:szCs w:val="24"/>
        </w:rPr>
        <w:t xml:space="preserve"> to 4, making an empirical judgement that this number of clusters seems reasonable for the graph.</w:t>
      </w:r>
    </w:p>
    <w:p w14:paraId="604158EB" w14:textId="77777777" w:rsidR="00EC2086" w:rsidRDefault="00EC2086">
      <w:pPr>
        <w:spacing w:before="10" w:line="160" w:lineRule="exact"/>
        <w:rPr>
          <w:sz w:val="16"/>
          <w:szCs w:val="16"/>
        </w:rPr>
      </w:pPr>
    </w:p>
    <w:p w14:paraId="45FD186C" w14:textId="77777777" w:rsidR="00EC2086" w:rsidRDefault="00411FDB">
      <w:pPr>
        <w:ind w:left="100"/>
      </w:pPr>
      <w:r>
        <w:pict w14:anchorId="5EF9882E">
          <v:shape id="_x0000_i1034" type="#_x0000_t75" style="width:362.25pt;height:29.25pt">
            <v:imagedata r:id="rId14" o:title=""/>
          </v:shape>
        </w:pict>
      </w:r>
    </w:p>
    <w:p w14:paraId="199EB40A" w14:textId="77777777" w:rsidR="00EC2086" w:rsidRDefault="00EC2086">
      <w:pPr>
        <w:spacing w:before="3" w:line="180" w:lineRule="exact"/>
        <w:rPr>
          <w:sz w:val="19"/>
          <w:szCs w:val="19"/>
        </w:rPr>
      </w:pPr>
    </w:p>
    <w:p w14:paraId="786D9E13" w14:textId="77777777" w:rsidR="00EC2086" w:rsidRDefault="00000000">
      <w:pPr>
        <w:spacing w:line="259" w:lineRule="auto"/>
        <w:ind w:left="100" w:right="495"/>
        <w:rPr>
          <w:rFonts w:ascii="Calibri" w:eastAsia="Calibri" w:hAnsi="Calibri" w:cs="Calibri"/>
          <w:sz w:val="24"/>
          <w:szCs w:val="24"/>
        </w:rPr>
        <w:sectPr w:rsidR="00EC2086">
          <w:pgSz w:w="12240" w:h="15840"/>
          <w:pgMar w:top="1380" w:right="1340" w:bottom="280" w:left="1340" w:header="720" w:footer="720" w:gutter="0"/>
          <w:cols w:space="720"/>
        </w:sectPr>
      </w:pPr>
      <w:r>
        <w:rPr>
          <w:rFonts w:ascii="Calibri" w:eastAsia="Calibri" w:hAnsi="Calibri" w:cs="Calibri"/>
          <w:sz w:val="24"/>
          <w:szCs w:val="24"/>
        </w:rPr>
        <w:t>I then ran the "</w:t>
      </w:r>
      <w:proofErr w:type="spellStart"/>
      <w:r>
        <w:rPr>
          <w:rFonts w:ascii="Calibri" w:eastAsia="Calibri" w:hAnsi="Calibri" w:cs="Calibri"/>
          <w:sz w:val="24"/>
          <w:szCs w:val="24"/>
        </w:rPr>
        <w:t>classAveragingDisordered.m</w:t>
      </w:r>
      <w:proofErr w:type="spellEnd"/>
      <w:r>
        <w:rPr>
          <w:rFonts w:ascii="Calibri" w:eastAsia="Calibri" w:hAnsi="Calibri" w:cs="Calibri"/>
          <w:sz w:val="24"/>
          <w:szCs w:val="24"/>
        </w:rPr>
        <w:t>" script again, and this was the second pass output:</w:t>
      </w:r>
    </w:p>
    <w:p w14:paraId="205632D2" w14:textId="77777777" w:rsidR="00EC2086" w:rsidRDefault="00411FDB">
      <w:pPr>
        <w:spacing w:before="100"/>
        <w:ind w:left="100"/>
      </w:pPr>
      <w:r>
        <w:lastRenderedPageBreak/>
        <w:pict w14:anchorId="25EA4114">
          <v:shape id="_x0000_i1035" type="#_x0000_t75" style="width:456.75pt;height:257.25pt">
            <v:imagedata r:id="rId15" o:title=""/>
          </v:shape>
        </w:pict>
      </w:r>
    </w:p>
    <w:p w14:paraId="25E855C4" w14:textId="77777777" w:rsidR="00EC2086" w:rsidRDefault="00EC2086">
      <w:pPr>
        <w:spacing w:before="8" w:line="160" w:lineRule="exact"/>
        <w:rPr>
          <w:sz w:val="17"/>
          <w:szCs w:val="17"/>
        </w:rPr>
      </w:pPr>
    </w:p>
    <w:p w14:paraId="5D2F11E0" w14:textId="6032F6C2" w:rsidR="00EC2086" w:rsidRDefault="00000000">
      <w:pPr>
        <w:spacing w:before="11" w:line="259" w:lineRule="auto"/>
        <w:ind w:left="100" w:right="406"/>
        <w:rPr>
          <w:rFonts w:ascii="Calibri" w:eastAsia="Calibri" w:hAnsi="Calibri" w:cs="Calibri"/>
          <w:sz w:val="24"/>
          <w:szCs w:val="24"/>
        </w:rPr>
      </w:pPr>
      <w:r>
        <w:rPr>
          <w:rFonts w:ascii="Calibri" w:eastAsia="Calibri" w:hAnsi="Calibri" w:cs="Calibri"/>
          <w:sz w:val="24"/>
          <w:szCs w:val="24"/>
        </w:rPr>
        <w:t xml:space="preserve">The graph looks more reasonable now, with no outlying nodes and </w:t>
      </w:r>
      <w:proofErr w:type="gramStart"/>
      <w:r>
        <w:rPr>
          <w:rFonts w:ascii="Calibri" w:eastAsia="Calibri" w:hAnsi="Calibri" w:cs="Calibri"/>
          <w:sz w:val="24"/>
          <w:szCs w:val="24"/>
        </w:rPr>
        <w:t>a number of</w:t>
      </w:r>
      <w:proofErr w:type="gramEnd"/>
      <w:r>
        <w:rPr>
          <w:rFonts w:ascii="Calibri" w:eastAsia="Calibri" w:hAnsi="Calibri" w:cs="Calibri"/>
          <w:sz w:val="24"/>
          <w:szCs w:val="24"/>
        </w:rPr>
        <w:t xml:space="preserve"> K-means clusters that covers all regions reasonably.</w:t>
      </w:r>
      <w:r w:rsidR="00922415">
        <w:rPr>
          <w:rFonts w:ascii="Calibri" w:eastAsia="Calibri" w:hAnsi="Calibri" w:cs="Calibri"/>
          <w:sz w:val="24"/>
          <w:szCs w:val="24"/>
        </w:rPr>
        <w:t xml:space="preserve"> Your graph may not look </w:t>
      </w:r>
      <w:proofErr w:type="gramStart"/>
      <w:r w:rsidR="00922415">
        <w:rPr>
          <w:rFonts w:ascii="Calibri" w:eastAsia="Calibri" w:hAnsi="Calibri" w:cs="Calibri"/>
          <w:sz w:val="24"/>
          <w:szCs w:val="24"/>
        </w:rPr>
        <w:t>exactly the same</w:t>
      </w:r>
      <w:proofErr w:type="gramEnd"/>
      <w:r w:rsidR="00922415">
        <w:rPr>
          <w:rFonts w:ascii="Calibri" w:eastAsia="Calibri" w:hAnsi="Calibri" w:cs="Calibri"/>
          <w:sz w:val="24"/>
          <w:szCs w:val="24"/>
        </w:rPr>
        <w:t xml:space="preserve"> as this, so you may need to make slightly different judgements. </w:t>
      </w:r>
    </w:p>
    <w:p w14:paraId="71CD97C3" w14:textId="77777777" w:rsidR="00EC2086" w:rsidRDefault="00EC2086">
      <w:pPr>
        <w:spacing w:line="160" w:lineRule="exact"/>
        <w:rPr>
          <w:sz w:val="17"/>
          <w:szCs w:val="17"/>
        </w:rPr>
      </w:pPr>
    </w:p>
    <w:p w14:paraId="7744086D" w14:textId="77777777" w:rsidR="00EC2086" w:rsidRDefault="00411FDB">
      <w:pPr>
        <w:ind w:left="100"/>
      </w:pPr>
      <w:r>
        <w:pict w14:anchorId="26CF531D">
          <v:shape id="_x0000_i1036" type="#_x0000_t75" style="width:468pt;height:91.5pt">
            <v:imagedata r:id="rId16" o:title=""/>
          </v:shape>
        </w:pict>
      </w:r>
    </w:p>
    <w:p w14:paraId="08042FB8" w14:textId="77777777" w:rsidR="00EC2086" w:rsidRDefault="00EC2086">
      <w:pPr>
        <w:spacing w:before="1" w:line="180" w:lineRule="exact"/>
        <w:rPr>
          <w:sz w:val="18"/>
          <w:szCs w:val="18"/>
        </w:rPr>
      </w:pPr>
    </w:p>
    <w:p w14:paraId="23A74B89" w14:textId="77777777" w:rsidR="00EC2086" w:rsidRDefault="00000000">
      <w:pPr>
        <w:spacing w:line="259" w:lineRule="auto"/>
        <w:ind w:left="100" w:right="253"/>
        <w:rPr>
          <w:rFonts w:ascii="Calibri" w:eastAsia="Calibri" w:hAnsi="Calibri" w:cs="Calibri"/>
          <w:sz w:val="24"/>
          <w:szCs w:val="24"/>
        </w:rPr>
        <w:sectPr w:rsidR="00EC2086">
          <w:pgSz w:w="12240" w:h="15840"/>
          <w:pgMar w:top="1340" w:right="1340" w:bottom="280" w:left="1340" w:header="720" w:footer="720" w:gutter="0"/>
          <w:cols w:space="720"/>
        </w:sectPr>
      </w:pP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I entered '1' to advance the program to the next step, where the program accepts the spectral clustering result shown in Figure 1, saves the clustering information, and goes on to group the PDBs into separate subfolders corresponding to each identified cluster. For each of these clusters, the program then coarse grains the backbone and computes an average conformation:</w:t>
      </w:r>
    </w:p>
    <w:p w14:paraId="64098841" w14:textId="77777777" w:rsidR="00EC2086" w:rsidRDefault="00411FDB">
      <w:pPr>
        <w:spacing w:before="100"/>
        <w:ind w:left="100"/>
      </w:pPr>
      <w:r>
        <w:lastRenderedPageBreak/>
        <w:pict w14:anchorId="7AB457DF">
          <v:shape id="_x0000_i1037" type="#_x0000_t75" style="width:393.75pt;height:242.25pt">
            <v:imagedata r:id="rId17" o:title=""/>
          </v:shape>
        </w:pict>
      </w:r>
    </w:p>
    <w:p w14:paraId="5CBD1C60" w14:textId="77777777" w:rsidR="00EC2086" w:rsidRDefault="00EC2086">
      <w:pPr>
        <w:spacing w:before="9" w:line="160" w:lineRule="exact"/>
        <w:rPr>
          <w:sz w:val="17"/>
          <w:szCs w:val="17"/>
        </w:rPr>
      </w:pPr>
    </w:p>
    <w:p w14:paraId="5DF664E4" w14:textId="77777777" w:rsidR="00EC2086" w:rsidRDefault="00000000">
      <w:pPr>
        <w:spacing w:before="11" w:line="259" w:lineRule="auto"/>
        <w:ind w:left="100" w:right="63"/>
        <w:rPr>
          <w:rFonts w:ascii="Calibri" w:eastAsia="Calibri" w:hAnsi="Calibri" w:cs="Calibri"/>
          <w:sz w:val="24"/>
          <w:szCs w:val="24"/>
        </w:rPr>
      </w:pPr>
      <w:r>
        <w:rPr>
          <w:rFonts w:ascii="Calibri" w:eastAsia="Calibri" w:hAnsi="Calibri" w:cs="Calibri"/>
          <w:sz w:val="24"/>
          <w:szCs w:val="24"/>
        </w:rPr>
        <w:t>This is Figure 2, which contains the resulting graph from Figure 1 along with the averaged conformation of each cluster, with titles colored according to their position in the spectrally clustered graph. This is saved as '</w:t>
      </w:r>
      <w:proofErr w:type="spellStart"/>
      <w:r>
        <w:rPr>
          <w:rFonts w:ascii="Calibri" w:eastAsia="Calibri" w:hAnsi="Calibri" w:cs="Calibri"/>
          <w:sz w:val="24"/>
          <w:szCs w:val="24"/>
        </w:rPr>
        <w:t>ClassAveragedEnsemble.fig</w:t>
      </w:r>
      <w:proofErr w:type="spellEnd"/>
      <w:r>
        <w:rPr>
          <w:rFonts w:ascii="Calibri" w:eastAsia="Calibri" w:hAnsi="Calibri" w:cs="Calibri"/>
          <w:sz w:val="24"/>
          <w:szCs w:val="24"/>
        </w:rPr>
        <w:t>', and you can use the</w:t>
      </w:r>
    </w:p>
    <w:p w14:paraId="50896CBF" w14:textId="77777777" w:rsidR="00EC2086" w:rsidRDefault="00000000">
      <w:pPr>
        <w:spacing w:before="4"/>
        <w:ind w:left="100"/>
        <w:rPr>
          <w:rFonts w:ascii="Calibri" w:eastAsia="Calibri" w:hAnsi="Calibri" w:cs="Calibri"/>
          <w:sz w:val="24"/>
          <w:szCs w:val="24"/>
        </w:rPr>
      </w:pPr>
      <w:r>
        <w:rPr>
          <w:rFonts w:ascii="Calibri" w:eastAsia="Calibri" w:hAnsi="Calibri" w:cs="Calibri"/>
          <w:sz w:val="24"/>
          <w:szCs w:val="24"/>
        </w:rPr>
        <w:t>MATLAB plot tools to rotate the models around, zoom in/out, etc.</w:t>
      </w:r>
    </w:p>
    <w:p w14:paraId="431DC722" w14:textId="77777777" w:rsidR="00EC2086" w:rsidRDefault="00EC2086">
      <w:pPr>
        <w:spacing w:line="200" w:lineRule="exact"/>
      </w:pPr>
    </w:p>
    <w:p w14:paraId="686D44D5" w14:textId="77777777" w:rsidR="00EC2086" w:rsidRDefault="00EC2086">
      <w:pPr>
        <w:spacing w:line="200" w:lineRule="exact"/>
      </w:pPr>
    </w:p>
    <w:p w14:paraId="42F68548" w14:textId="77777777" w:rsidR="00EC2086" w:rsidRDefault="00EC2086">
      <w:pPr>
        <w:spacing w:before="17" w:line="240" w:lineRule="exact"/>
        <w:rPr>
          <w:sz w:val="24"/>
          <w:szCs w:val="24"/>
        </w:rPr>
      </w:pPr>
    </w:p>
    <w:p w14:paraId="0663F633" w14:textId="77777777" w:rsidR="00EC2086" w:rsidRDefault="00000000">
      <w:pPr>
        <w:ind w:left="100"/>
        <w:rPr>
          <w:rFonts w:ascii="Calibri" w:eastAsia="Calibri" w:hAnsi="Calibri" w:cs="Calibri"/>
          <w:sz w:val="24"/>
          <w:szCs w:val="24"/>
        </w:rPr>
      </w:pPr>
      <w:r>
        <w:rPr>
          <w:rFonts w:ascii="Calibri" w:eastAsia="Calibri" w:hAnsi="Calibri" w:cs="Calibri"/>
          <w:sz w:val="24"/>
          <w:szCs w:val="24"/>
        </w:rPr>
        <w:t xml:space="preserve">The results that are saved in </w:t>
      </w:r>
      <w:proofErr w:type="gramStart"/>
      <w:r>
        <w:rPr>
          <w:rFonts w:ascii="Calibri" w:eastAsia="Calibri" w:hAnsi="Calibri" w:cs="Calibri"/>
          <w:sz w:val="24"/>
          <w:szCs w:val="24"/>
        </w:rPr>
        <w:t>the ”outputs</w:t>
      </w:r>
      <w:proofErr w:type="gramEnd"/>
      <w:r>
        <w:rPr>
          <w:rFonts w:ascii="Calibri" w:eastAsia="Calibri" w:hAnsi="Calibri" w:cs="Calibri"/>
          <w:sz w:val="24"/>
          <w:szCs w:val="24"/>
        </w:rPr>
        <w:t>” folder in the working directory:</w:t>
      </w:r>
    </w:p>
    <w:p w14:paraId="43E8AA3D" w14:textId="77777777" w:rsidR="00EC2086" w:rsidRDefault="00EC2086">
      <w:pPr>
        <w:spacing w:before="10" w:line="180" w:lineRule="exact"/>
        <w:rPr>
          <w:sz w:val="18"/>
          <w:szCs w:val="18"/>
        </w:rPr>
      </w:pPr>
    </w:p>
    <w:p w14:paraId="4FD7CA57" w14:textId="77777777" w:rsidR="00EC2086" w:rsidRDefault="00411FDB">
      <w:pPr>
        <w:ind w:left="100"/>
      </w:pPr>
      <w:r>
        <w:pict w14:anchorId="739C0C21">
          <v:shape id="_x0000_i1038" type="#_x0000_t75" style="width:468pt;height:271.5pt">
            <v:imagedata r:id="rId18" o:title=""/>
          </v:shape>
        </w:pict>
      </w:r>
    </w:p>
    <w:sectPr w:rsidR="00EC2086">
      <w:pgSz w:w="12240" w:h="15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B17298"/>
    <w:multiLevelType w:val="multilevel"/>
    <w:tmpl w:val="F6A024D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26938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086"/>
    <w:rsid w:val="000F3868"/>
    <w:rsid w:val="001706C8"/>
    <w:rsid w:val="00411FDB"/>
    <w:rsid w:val="00803187"/>
    <w:rsid w:val="00922415"/>
    <w:rsid w:val="00E3254F"/>
    <w:rsid w:val="00EC2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C659"/>
  <w15:docId w15:val="{D35DDC68-2F55-4A55-A5D1-87F004FE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Wang</cp:lastModifiedBy>
  <cp:revision>5</cp:revision>
  <dcterms:created xsi:type="dcterms:W3CDTF">2024-09-26T14:05:00Z</dcterms:created>
  <dcterms:modified xsi:type="dcterms:W3CDTF">2024-09-26T15:35:00Z</dcterms:modified>
</cp:coreProperties>
</file>